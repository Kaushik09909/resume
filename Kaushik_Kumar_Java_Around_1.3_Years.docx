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E6B8A6" w14:textId="77777777" w:rsidR="00060963" w:rsidRDefault="00060963" w:rsidP="00EA03E2">
      <w:pPr>
        <w:pStyle w:val="Heading4"/>
        <w:spacing w:before="40" w:after="40"/>
        <w:rPr>
          <w:b w:val="0"/>
          <w:bCs w:val="0"/>
          <w:sz w:val="20"/>
          <w:szCs w:val="20"/>
        </w:rPr>
      </w:pPr>
    </w:p>
    <w:p w14:paraId="5E46A387" w14:textId="77777777" w:rsidR="00EA03E2" w:rsidRPr="00CC3771" w:rsidRDefault="00E966D9" w:rsidP="00EA03E2">
      <w:pPr>
        <w:pStyle w:val="Heading4"/>
        <w:spacing w:before="40" w:after="40"/>
      </w:pPr>
      <w:r>
        <w:rPr>
          <w:b w:val="0"/>
          <w:bCs w:val="0"/>
          <w:sz w:val="20"/>
          <w:szCs w:val="20"/>
        </w:rPr>
        <w:t xml:space="preserve">    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  <w:t xml:space="preserve">                </w:t>
      </w:r>
      <w:r w:rsidR="0051000F">
        <w:t>RESUME</w:t>
      </w:r>
    </w:p>
    <w:p w14:paraId="56FC492F" w14:textId="77777777" w:rsidR="00E966D9" w:rsidRDefault="00E966D9">
      <w:r>
        <w:rPr>
          <w:b/>
          <w:bCs/>
          <w:sz w:val="20"/>
          <w:szCs w:val="20"/>
        </w:rPr>
        <w:t xml:space="preserve">                              </w:t>
      </w:r>
    </w:p>
    <w:p w14:paraId="2790736E" w14:textId="77777777" w:rsidR="00E966D9" w:rsidRDefault="0084750F">
      <w:pPr>
        <w:widowControl w:val="0"/>
        <w:autoSpaceDE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Kaushik Kumar</w:t>
      </w:r>
    </w:p>
    <w:p w14:paraId="6BA91741" w14:textId="77777777" w:rsidR="00E966D9" w:rsidRDefault="00E966D9">
      <w:pPr>
        <w:widowControl w:val="0"/>
        <w:autoSpaceDE w:val="0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E-</w:t>
      </w:r>
      <w:r w:rsidR="00CC2FCD">
        <w:rPr>
          <w:b/>
          <w:bCs/>
          <w:color w:val="000000"/>
          <w:sz w:val="20"/>
          <w:szCs w:val="20"/>
        </w:rPr>
        <w:t>Mail:</w:t>
      </w:r>
      <w:r>
        <w:rPr>
          <w:b/>
          <w:bCs/>
          <w:color w:val="000000"/>
          <w:sz w:val="20"/>
          <w:szCs w:val="20"/>
        </w:rPr>
        <w:t xml:space="preserve"> </w:t>
      </w:r>
      <w:hyperlink r:id="rId8" w:history="1">
        <w:r w:rsidR="0084750F" w:rsidRPr="003D15E0">
          <w:rPr>
            <w:rStyle w:val="Hyperlink"/>
          </w:rPr>
          <w:t>kaushik09909@gmail.com</w:t>
        </w:r>
      </w:hyperlink>
    </w:p>
    <w:p w14:paraId="50EDFFB7" w14:textId="77777777" w:rsidR="00E966D9" w:rsidRDefault="00D32CD6">
      <w:pPr>
        <w:widowControl w:val="0"/>
        <w:autoSpaceDE w:val="0"/>
      </w:pPr>
      <w:r>
        <w:rPr>
          <w:b/>
          <w:bCs/>
          <w:sz w:val="20"/>
          <w:szCs w:val="20"/>
        </w:rPr>
        <w:t>Mobile: +91-</w:t>
      </w:r>
      <w:r w:rsidR="0084750F">
        <w:rPr>
          <w:b/>
          <w:bCs/>
          <w:sz w:val="20"/>
          <w:szCs w:val="20"/>
        </w:rPr>
        <w:t>7008483162</w:t>
      </w:r>
      <w:r w:rsidR="00E966D9">
        <w:rPr>
          <w:b/>
          <w:sz w:val="20"/>
          <w:szCs w:val="20"/>
        </w:rPr>
        <w:t xml:space="preserve">                                                          </w:t>
      </w:r>
    </w:p>
    <w:p w14:paraId="5577E6EC" w14:textId="77777777" w:rsidR="00E966D9" w:rsidRDefault="00842D2C">
      <w:pPr>
        <w:jc w:val="center"/>
        <w:rPr>
          <w:b/>
          <w:color w:val="000080"/>
          <w:sz w:val="20"/>
          <w:szCs w:val="20"/>
        </w:rPr>
      </w:pPr>
      <w:r>
        <w:pict w14:anchorId="73E2C499">
          <v:line id="_x0000_s1026" style="position:absolute;left:0;text-align:left;z-index:251657216" from="0,8.4pt" to="6in,8.4pt" strokeweight="1.59mm">
            <v:stroke joinstyle="miter"/>
          </v:line>
        </w:pict>
      </w:r>
      <w:r w:rsidR="00E966D9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14:paraId="6CD8D3C9" w14:textId="77777777" w:rsidR="00E966D9" w:rsidRDefault="00E966D9">
      <w:pPr>
        <w:tabs>
          <w:tab w:val="left" w:pos="2898"/>
          <w:tab w:val="left" w:pos="8838"/>
        </w:tabs>
        <w:spacing w:after="120"/>
        <w:rPr>
          <w:b/>
          <w:color w:val="000080"/>
          <w:sz w:val="20"/>
          <w:szCs w:val="20"/>
        </w:rPr>
      </w:pPr>
    </w:p>
    <w:p w14:paraId="5541BCB4" w14:textId="77777777" w:rsidR="00E966D9" w:rsidRDefault="00E966D9">
      <w:pPr>
        <w:tabs>
          <w:tab w:val="left" w:pos="2898"/>
          <w:tab w:val="left" w:pos="8838"/>
        </w:tabs>
        <w:spacing w:after="120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Objective:</w:t>
      </w:r>
    </w:p>
    <w:p w14:paraId="55F13ACD" w14:textId="4C1E4C0C" w:rsidR="00E966D9" w:rsidRPr="003E084C" w:rsidRDefault="00E966D9">
      <w:pPr>
        <w:widowControl w:val="0"/>
        <w:autoSpaceDE w:val="0"/>
        <w:rPr>
          <w:b/>
          <w:bCs/>
          <w:color w:val="FF0000"/>
          <w:sz w:val="20"/>
          <w:szCs w:val="20"/>
          <w:u w:val="single"/>
        </w:rPr>
      </w:pPr>
      <w:r w:rsidRPr="003E084C">
        <w:rPr>
          <w:color w:val="FF0000"/>
          <w:sz w:val="20"/>
          <w:szCs w:val="20"/>
        </w:rPr>
        <w:t>To be associated with a dynamic organization that gives ample opportunity to apply my skills to excel in my work field</w:t>
      </w:r>
      <w:r w:rsidRPr="003E084C">
        <w:rPr>
          <w:b/>
          <w:color w:val="FF0000"/>
          <w:sz w:val="20"/>
          <w:szCs w:val="20"/>
        </w:rPr>
        <w:t>.</w:t>
      </w:r>
      <w:r w:rsidRPr="003E084C">
        <w:rPr>
          <w:color w:val="FF0000"/>
          <w:sz w:val="20"/>
          <w:szCs w:val="20"/>
        </w:rPr>
        <w:t xml:space="preserve"> Always excited to learn and work in new technologies.</w:t>
      </w:r>
    </w:p>
    <w:p w14:paraId="2269BC84" w14:textId="77777777" w:rsidR="00E966D9" w:rsidRPr="003E084C" w:rsidRDefault="00E966D9">
      <w:pPr>
        <w:jc w:val="both"/>
        <w:rPr>
          <w:b/>
          <w:bCs/>
          <w:color w:val="FF0000"/>
          <w:sz w:val="20"/>
          <w:szCs w:val="20"/>
          <w:u w:val="single"/>
        </w:rPr>
      </w:pPr>
    </w:p>
    <w:p w14:paraId="4D71D8F6" w14:textId="77777777" w:rsidR="00E966D9" w:rsidRDefault="00E966D9">
      <w:pPr>
        <w:jc w:val="both"/>
        <w:rPr>
          <w:color w:val="0066FF"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</w:rPr>
        <w:t>Professional Summary:</w:t>
      </w:r>
    </w:p>
    <w:p w14:paraId="239D3A5F" w14:textId="77777777" w:rsidR="00610E11" w:rsidRDefault="00610E11">
      <w:pPr>
        <w:jc w:val="both"/>
        <w:rPr>
          <w:color w:val="0066FF"/>
          <w:sz w:val="20"/>
          <w:szCs w:val="20"/>
        </w:rPr>
      </w:pPr>
    </w:p>
    <w:p w14:paraId="61D522A8" w14:textId="77777777" w:rsidR="00E966D9" w:rsidRDefault="007A07F1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Around </w:t>
      </w:r>
      <w:r w:rsidR="0084750F">
        <w:rPr>
          <w:b/>
          <w:sz w:val="20"/>
          <w:szCs w:val="20"/>
        </w:rPr>
        <w:t>1.3</w:t>
      </w:r>
      <w:r w:rsidR="00C14CDE">
        <w:rPr>
          <w:sz w:val="20"/>
          <w:szCs w:val="20"/>
        </w:rPr>
        <w:t xml:space="preserve"> Years of experience in </w:t>
      </w:r>
      <w:r w:rsidR="00C14CDE" w:rsidRPr="006457CE">
        <w:rPr>
          <w:b/>
          <w:sz w:val="20"/>
          <w:szCs w:val="20"/>
        </w:rPr>
        <w:t>Software Development</w:t>
      </w:r>
      <w:r w:rsidR="00C14CDE">
        <w:rPr>
          <w:sz w:val="20"/>
          <w:szCs w:val="20"/>
        </w:rPr>
        <w:t>.</w:t>
      </w:r>
    </w:p>
    <w:p w14:paraId="489F6032" w14:textId="77777777" w:rsidR="00E966D9" w:rsidRDefault="0010042E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Hands on Experience in</w:t>
      </w:r>
      <w:r w:rsidR="00E966D9">
        <w:rPr>
          <w:b/>
          <w:sz w:val="20"/>
          <w:szCs w:val="20"/>
        </w:rPr>
        <w:t xml:space="preserve"> J2EE</w:t>
      </w:r>
      <w:r w:rsidR="00E966D9">
        <w:rPr>
          <w:bCs/>
          <w:sz w:val="20"/>
          <w:szCs w:val="20"/>
        </w:rPr>
        <w:t xml:space="preserve"> technologies</w:t>
      </w:r>
      <w:r w:rsidR="00106E03">
        <w:rPr>
          <w:b/>
          <w:bCs/>
          <w:sz w:val="20"/>
          <w:szCs w:val="20"/>
        </w:rPr>
        <w:t xml:space="preserve"> (JSP</w:t>
      </w:r>
      <w:r w:rsidR="00C14CDE">
        <w:rPr>
          <w:b/>
          <w:bCs/>
          <w:sz w:val="20"/>
          <w:szCs w:val="20"/>
        </w:rPr>
        <w:t>,</w:t>
      </w:r>
      <w:r w:rsidR="00E966D9">
        <w:rPr>
          <w:b/>
          <w:bCs/>
          <w:sz w:val="20"/>
          <w:szCs w:val="20"/>
        </w:rPr>
        <w:t xml:space="preserve"> </w:t>
      </w:r>
      <w:r w:rsidR="00C21A6B">
        <w:rPr>
          <w:b/>
          <w:bCs/>
          <w:sz w:val="20"/>
          <w:szCs w:val="20"/>
        </w:rPr>
        <w:t xml:space="preserve">Servlets, </w:t>
      </w:r>
      <w:r w:rsidR="00E966D9">
        <w:rPr>
          <w:b/>
          <w:bCs/>
          <w:sz w:val="20"/>
          <w:szCs w:val="20"/>
        </w:rPr>
        <w:t>JDBC).</w:t>
      </w:r>
    </w:p>
    <w:p w14:paraId="253A3DD9" w14:textId="77777777" w:rsidR="00E966D9" w:rsidRDefault="0010042E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Hands on Experience in</w:t>
      </w:r>
      <w:r w:rsidR="00E966D9">
        <w:rPr>
          <w:sz w:val="20"/>
          <w:szCs w:val="20"/>
        </w:rPr>
        <w:t xml:space="preserve"> </w:t>
      </w:r>
      <w:r w:rsidR="00E966D9">
        <w:rPr>
          <w:b/>
          <w:sz w:val="20"/>
          <w:szCs w:val="20"/>
        </w:rPr>
        <w:t>J2EE</w:t>
      </w:r>
      <w:r w:rsidR="00E966D9">
        <w:rPr>
          <w:sz w:val="20"/>
          <w:szCs w:val="20"/>
        </w:rPr>
        <w:t xml:space="preserve"> design patterns.</w:t>
      </w:r>
    </w:p>
    <w:p w14:paraId="466385F3" w14:textId="77777777" w:rsidR="00E966D9" w:rsidRDefault="006071AF">
      <w:pPr>
        <w:numPr>
          <w:ilvl w:val="0"/>
          <w:numId w:val="5"/>
        </w:numPr>
        <w:autoSpaceDE w:val="0"/>
        <w:rPr>
          <w:sz w:val="20"/>
          <w:szCs w:val="20"/>
        </w:rPr>
      </w:pPr>
      <w:r>
        <w:rPr>
          <w:sz w:val="20"/>
          <w:szCs w:val="20"/>
        </w:rPr>
        <w:t>Hands on Experience</w:t>
      </w:r>
      <w:r w:rsidR="00C21A6B">
        <w:rPr>
          <w:sz w:val="20"/>
          <w:szCs w:val="20"/>
        </w:rPr>
        <w:t xml:space="preserve"> </w:t>
      </w:r>
      <w:r w:rsidR="00E966D9">
        <w:rPr>
          <w:sz w:val="20"/>
          <w:szCs w:val="20"/>
        </w:rPr>
        <w:t xml:space="preserve">in </w:t>
      </w:r>
      <w:r w:rsidR="00E966D9">
        <w:rPr>
          <w:b/>
          <w:sz w:val="20"/>
          <w:szCs w:val="20"/>
        </w:rPr>
        <w:t>Hibernate</w:t>
      </w:r>
      <w:r w:rsidR="00997A93">
        <w:rPr>
          <w:b/>
          <w:sz w:val="20"/>
          <w:szCs w:val="20"/>
        </w:rPr>
        <w:t>,</w:t>
      </w:r>
      <w:r w:rsidR="00272B87">
        <w:rPr>
          <w:b/>
          <w:sz w:val="20"/>
          <w:szCs w:val="20"/>
        </w:rPr>
        <w:t xml:space="preserve"> </w:t>
      </w:r>
      <w:r w:rsidR="00997A93">
        <w:rPr>
          <w:b/>
          <w:sz w:val="20"/>
          <w:szCs w:val="20"/>
        </w:rPr>
        <w:t>JPA</w:t>
      </w:r>
      <w:r w:rsidR="00E966D9">
        <w:rPr>
          <w:b/>
          <w:sz w:val="20"/>
          <w:szCs w:val="20"/>
        </w:rPr>
        <w:t xml:space="preserve"> Framework.</w:t>
      </w:r>
    </w:p>
    <w:p w14:paraId="73168621" w14:textId="77777777" w:rsidR="00E966D9" w:rsidRPr="002E1D22" w:rsidRDefault="006071AF" w:rsidP="00C14CDE">
      <w:pPr>
        <w:numPr>
          <w:ilvl w:val="0"/>
          <w:numId w:val="5"/>
        </w:numPr>
        <w:autoSpaceDE w:val="0"/>
        <w:rPr>
          <w:sz w:val="20"/>
          <w:szCs w:val="20"/>
        </w:rPr>
      </w:pPr>
      <w:r>
        <w:rPr>
          <w:sz w:val="20"/>
          <w:szCs w:val="20"/>
        </w:rPr>
        <w:t xml:space="preserve">Hands on Experience </w:t>
      </w:r>
      <w:r w:rsidR="00E966D9">
        <w:rPr>
          <w:sz w:val="20"/>
          <w:szCs w:val="20"/>
        </w:rPr>
        <w:t>in</w:t>
      </w:r>
      <w:r w:rsidR="00E966D9">
        <w:rPr>
          <w:b/>
          <w:sz w:val="20"/>
          <w:szCs w:val="20"/>
        </w:rPr>
        <w:t xml:space="preserve"> Spring Framework</w:t>
      </w:r>
      <w:r w:rsidR="00C07B89">
        <w:rPr>
          <w:b/>
          <w:sz w:val="20"/>
          <w:szCs w:val="20"/>
        </w:rPr>
        <w:t>, Spring Boot</w:t>
      </w:r>
      <w:r w:rsidR="00E966D9">
        <w:rPr>
          <w:b/>
          <w:sz w:val="20"/>
          <w:szCs w:val="20"/>
        </w:rPr>
        <w:t>.</w:t>
      </w:r>
    </w:p>
    <w:p w14:paraId="42248B70" w14:textId="77777777" w:rsidR="00840992" w:rsidRPr="007D5498" w:rsidRDefault="002E1D22" w:rsidP="007D5498">
      <w:pPr>
        <w:numPr>
          <w:ilvl w:val="0"/>
          <w:numId w:val="5"/>
        </w:numPr>
        <w:autoSpaceDE w:val="0"/>
        <w:rPr>
          <w:sz w:val="20"/>
          <w:szCs w:val="20"/>
        </w:rPr>
      </w:pPr>
      <w:r w:rsidRPr="002E1D22">
        <w:rPr>
          <w:sz w:val="20"/>
          <w:szCs w:val="20"/>
        </w:rPr>
        <w:t>Hands on Experience in</w:t>
      </w:r>
      <w:r>
        <w:rPr>
          <w:b/>
          <w:sz w:val="20"/>
          <w:szCs w:val="20"/>
        </w:rPr>
        <w:t xml:space="preserve"> </w:t>
      </w:r>
      <w:r w:rsidR="0009143E">
        <w:rPr>
          <w:b/>
          <w:sz w:val="20"/>
          <w:szCs w:val="20"/>
        </w:rPr>
        <w:t>Restful Web</w:t>
      </w:r>
      <w:r>
        <w:rPr>
          <w:b/>
          <w:sz w:val="20"/>
          <w:szCs w:val="20"/>
        </w:rPr>
        <w:t xml:space="preserve"> Services.</w:t>
      </w:r>
    </w:p>
    <w:p w14:paraId="0F060D73" w14:textId="77777777" w:rsidR="00B32890" w:rsidRPr="00E62E98" w:rsidRDefault="00E62E98" w:rsidP="00FC1E99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</w:rPr>
      </w:pPr>
      <w:r w:rsidRPr="00E62E98">
        <w:rPr>
          <w:rFonts w:ascii="Times New Roman" w:hAnsi="Times New Roman"/>
          <w:bCs/>
          <w:sz w:val="20"/>
        </w:rPr>
        <w:t xml:space="preserve">Hands on Experience in working with </w:t>
      </w:r>
      <w:r w:rsidRPr="00E62E98">
        <w:rPr>
          <w:rFonts w:ascii="Times New Roman" w:hAnsi="Times New Roman"/>
          <w:b/>
          <w:bCs/>
          <w:sz w:val="20"/>
        </w:rPr>
        <w:t>Tomcat Server</w:t>
      </w:r>
      <w:r w:rsidR="007A07F1" w:rsidRPr="007A07F1">
        <w:rPr>
          <w:rFonts w:ascii="Times New Roman" w:hAnsi="Times New Roman"/>
          <w:b/>
          <w:bCs/>
          <w:sz w:val="20"/>
        </w:rPr>
        <w:t>.</w:t>
      </w:r>
    </w:p>
    <w:p w14:paraId="763EAC5F" w14:textId="77777777" w:rsidR="00E62E98" w:rsidRPr="00DB652C" w:rsidRDefault="009B1EA2" w:rsidP="00E62E98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Hands </w:t>
      </w:r>
      <w:r w:rsidR="00E62E98" w:rsidRPr="00E62E98">
        <w:rPr>
          <w:rFonts w:ascii="Times New Roman" w:hAnsi="Times New Roman"/>
          <w:bCs/>
          <w:sz w:val="20"/>
        </w:rPr>
        <w:t>on</w:t>
      </w:r>
      <w:r>
        <w:rPr>
          <w:rFonts w:ascii="Times New Roman" w:hAnsi="Times New Roman"/>
          <w:bCs/>
          <w:sz w:val="20"/>
        </w:rPr>
        <w:t xml:space="preserve"> Experience in</w:t>
      </w:r>
      <w:r w:rsidR="00E62E98" w:rsidRPr="00E62E98">
        <w:rPr>
          <w:rFonts w:ascii="Times New Roman" w:hAnsi="Times New Roman"/>
          <w:bCs/>
          <w:sz w:val="20"/>
        </w:rPr>
        <w:t xml:space="preserve"> </w:t>
      </w:r>
      <w:proofErr w:type="gramStart"/>
      <w:r w:rsidR="00457644" w:rsidRPr="00457644">
        <w:rPr>
          <w:rFonts w:ascii="Times New Roman" w:hAnsi="Times New Roman"/>
          <w:b/>
          <w:bCs/>
          <w:sz w:val="20"/>
        </w:rPr>
        <w:t>Maven</w:t>
      </w:r>
      <w:r w:rsidR="007D5498" w:rsidRPr="00E62E98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62E98" w:rsidRPr="00E62E98">
        <w:rPr>
          <w:rFonts w:ascii="Times New Roman" w:hAnsi="Times New Roman"/>
          <w:b/>
          <w:bCs/>
          <w:sz w:val="20"/>
          <w:szCs w:val="20"/>
        </w:rPr>
        <w:t>,</w:t>
      </w:r>
      <w:proofErr w:type="gramEnd"/>
      <w:r w:rsidR="00B23D7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076F9">
        <w:rPr>
          <w:rFonts w:ascii="Times New Roman" w:hAnsi="Times New Roman"/>
          <w:b/>
          <w:bCs/>
          <w:sz w:val="20"/>
          <w:szCs w:val="20"/>
        </w:rPr>
        <w:t xml:space="preserve">Log4J, </w:t>
      </w:r>
      <w:r w:rsidR="007A07F1">
        <w:rPr>
          <w:rFonts w:ascii="Times New Roman" w:hAnsi="Times New Roman"/>
          <w:b/>
          <w:bCs/>
          <w:sz w:val="20"/>
          <w:szCs w:val="20"/>
        </w:rPr>
        <w:t>Git</w:t>
      </w:r>
      <w:r w:rsidR="00EC70A7">
        <w:rPr>
          <w:rFonts w:ascii="Times New Roman" w:hAnsi="Times New Roman"/>
          <w:b/>
          <w:bCs/>
          <w:sz w:val="20"/>
          <w:szCs w:val="20"/>
        </w:rPr>
        <w:t>.</w:t>
      </w:r>
    </w:p>
    <w:p w14:paraId="5D67B02C" w14:textId="77777777" w:rsidR="002C1F71" w:rsidRPr="00E450E8" w:rsidRDefault="002C1F71" w:rsidP="00E450E8">
      <w:pPr>
        <w:rPr>
          <w:bCs/>
          <w:sz w:val="20"/>
        </w:rPr>
      </w:pPr>
    </w:p>
    <w:p w14:paraId="6DDE64F8" w14:textId="77777777" w:rsidR="00E966D9" w:rsidRDefault="00E966D9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Work Experience:</w:t>
      </w:r>
    </w:p>
    <w:p w14:paraId="07D467E5" w14:textId="77777777" w:rsidR="00E966D9" w:rsidRDefault="00E966D9">
      <w:pPr>
        <w:jc w:val="both"/>
        <w:rPr>
          <w:b/>
          <w:bCs/>
          <w:sz w:val="20"/>
          <w:szCs w:val="20"/>
          <w:u w:val="single"/>
        </w:rPr>
      </w:pPr>
    </w:p>
    <w:tbl>
      <w:tblPr>
        <w:tblW w:w="90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007"/>
        <w:gridCol w:w="3029"/>
      </w:tblGrid>
      <w:tr w:rsidR="00E966D9" w14:paraId="554A3328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281F2" w14:textId="77777777" w:rsidR="00E966D9" w:rsidRDefault="00E966D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60253D" w14:textId="77777777" w:rsidR="00E966D9" w:rsidRDefault="00E966D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81669B" w14:textId="77777777" w:rsidR="00E966D9" w:rsidRDefault="00E966D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</w:tr>
      <w:tr w:rsidR="00780072" w14:paraId="5DF6727B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9601F" w14:textId="77777777" w:rsidR="00780072" w:rsidRDefault="007D5498" w:rsidP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Jan</w:t>
            </w:r>
            <w:r w:rsidR="00780072">
              <w:rPr>
                <w:bCs/>
                <w:sz w:val="20"/>
                <w:szCs w:val="20"/>
              </w:rPr>
              <w:t xml:space="preserve"> 1</w:t>
            </w:r>
            <w:r>
              <w:rPr>
                <w:bCs/>
                <w:sz w:val="20"/>
                <w:szCs w:val="20"/>
              </w:rPr>
              <w:t>8</w:t>
            </w:r>
            <w:r w:rsidR="00780072">
              <w:rPr>
                <w:bCs/>
                <w:sz w:val="20"/>
                <w:szCs w:val="20"/>
              </w:rPr>
              <w:t xml:space="preserve"> to till date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94FE5" w14:textId="77777777" w:rsidR="00780072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Operations Executive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4AB45F" w14:textId="77777777" w:rsidR="00780072" w:rsidRPr="00127920" w:rsidRDefault="0078007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Infosys Limited, Bangalore</w:t>
            </w:r>
          </w:p>
        </w:tc>
      </w:tr>
      <w:tr w:rsidR="00127920" w14:paraId="3210126E" w14:textId="77777777" w:rsidTr="00BB0C02">
        <w:trPr>
          <w:trHeight w:val="278"/>
        </w:trPr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2CDF2" w14:textId="77777777" w:rsidR="00127920" w:rsidRPr="00127920" w:rsidRDefault="00127920" w:rsidP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Oct </w:t>
            </w:r>
            <w:r w:rsidR="007D5498">
              <w:rPr>
                <w:bCs/>
                <w:sz w:val="20"/>
                <w:szCs w:val="20"/>
              </w:rPr>
              <w:t>17 to Jan 18</w:t>
            </w:r>
          </w:p>
        </w:tc>
        <w:tc>
          <w:tcPr>
            <w:tcW w:w="3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3A104" w14:textId="77777777" w:rsidR="00127920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Trainee</w:t>
            </w:r>
          </w:p>
        </w:tc>
        <w:tc>
          <w:tcPr>
            <w:tcW w:w="30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50A11" w14:textId="77777777" w:rsidR="00127920" w:rsidRPr="00127920" w:rsidRDefault="007D549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Infosys Limited, Mysore</w:t>
            </w:r>
          </w:p>
        </w:tc>
      </w:tr>
    </w:tbl>
    <w:p w14:paraId="2D9FE14D" w14:textId="77777777" w:rsidR="00E966D9" w:rsidRDefault="00E966D9">
      <w:pPr>
        <w:widowControl w:val="0"/>
        <w:tabs>
          <w:tab w:val="center" w:pos="4320"/>
        </w:tabs>
        <w:autoSpaceDE w:val="0"/>
        <w:jc w:val="both"/>
      </w:pPr>
    </w:p>
    <w:p w14:paraId="69930A8E" w14:textId="77777777" w:rsidR="00E966D9" w:rsidRDefault="00E966D9">
      <w:pPr>
        <w:widowControl w:val="0"/>
        <w:tabs>
          <w:tab w:val="center" w:pos="4320"/>
        </w:tabs>
        <w:autoSpaceDE w:val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Technical Skills:</w:t>
      </w:r>
    </w:p>
    <w:p w14:paraId="4908E3A5" w14:textId="77777777" w:rsidR="00E966D9" w:rsidRDefault="00E966D9">
      <w:pPr>
        <w:widowControl w:val="0"/>
        <w:tabs>
          <w:tab w:val="center" w:pos="4320"/>
        </w:tabs>
        <w:autoSpaceDE w:val="0"/>
        <w:jc w:val="both"/>
        <w:rPr>
          <w:b/>
          <w:bCs/>
          <w:sz w:val="20"/>
          <w:szCs w:val="20"/>
          <w:u w:val="single"/>
        </w:rPr>
      </w:pPr>
    </w:p>
    <w:tbl>
      <w:tblPr>
        <w:tblW w:w="9023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6143"/>
      </w:tblGrid>
      <w:tr w:rsidR="00E966D9" w14:paraId="550BEBFE" w14:textId="77777777" w:rsidTr="007D5498">
        <w:trPr>
          <w:trHeight w:val="4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1206A8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65371" w14:textId="77777777" w:rsidR="00E966D9" w:rsidRDefault="00B128D4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Windows </w:t>
            </w:r>
            <w:r w:rsidR="0016200C">
              <w:rPr>
                <w:b/>
                <w:sz w:val="20"/>
                <w:szCs w:val="20"/>
              </w:rPr>
              <w:t>Family</w:t>
            </w:r>
            <w:r w:rsidR="006C656A">
              <w:rPr>
                <w:b/>
                <w:sz w:val="20"/>
                <w:szCs w:val="20"/>
              </w:rPr>
              <w:t>, Linux</w:t>
            </w:r>
          </w:p>
        </w:tc>
      </w:tr>
      <w:tr w:rsidR="00E966D9" w14:paraId="103EC083" w14:textId="77777777" w:rsidTr="007D5498">
        <w:trPr>
          <w:trHeight w:val="42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69563A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DB892" w14:textId="0F6833C9" w:rsidR="00E966D9" w:rsidRDefault="00E966D9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</w:rPr>
            </w:pPr>
            <w:r>
              <w:rPr>
                <w:b/>
              </w:rPr>
              <w:t>Java</w:t>
            </w:r>
            <w:r w:rsidR="003E084C">
              <w:rPr>
                <w:b/>
              </w:rPr>
              <w:t xml:space="preserve"> 8, </w:t>
            </w:r>
            <w:r>
              <w:rPr>
                <w:b/>
              </w:rPr>
              <w:t>SQL</w:t>
            </w:r>
          </w:p>
        </w:tc>
      </w:tr>
      <w:tr w:rsidR="00E966D9" w14:paraId="7E23AD7A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6C24A6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Web/</w:t>
            </w:r>
            <w:proofErr w:type="gramStart"/>
            <w:r>
              <w:rPr>
                <w:b/>
                <w:sz w:val="20"/>
                <w:szCs w:val="20"/>
              </w:rPr>
              <w:t>App</w:t>
            </w:r>
            <w:r w:rsidR="00A94E2A">
              <w:rPr>
                <w:b/>
                <w:sz w:val="20"/>
                <w:szCs w:val="20"/>
              </w:rPr>
              <w:t>lication</w:t>
            </w:r>
            <w:r>
              <w:rPr>
                <w:b/>
                <w:sz w:val="20"/>
                <w:szCs w:val="20"/>
              </w:rPr>
              <w:t xml:space="preserve">  Servers</w:t>
            </w:r>
            <w:proofErr w:type="gramEnd"/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6E3F3" w14:textId="77777777" w:rsidR="00E966D9" w:rsidRDefault="00527EB2" w:rsidP="007D54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Apache Tomcat</w:t>
            </w:r>
          </w:p>
        </w:tc>
      </w:tr>
      <w:tr w:rsidR="00E966D9" w14:paraId="00884E49" w14:textId="77777777" w:rsidTr="007D5498">
        <w:trPr>
          <w:trHeight w:val="43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C3171C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J2EE Technologies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A5555" w14:textId="77777777" w:rsidR="00E966D9" w:rsidRDefault="00A70F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Servlet</w:t>
            </w:r>
            <w:r w:rsidR="00A603EC">
              <w:rPr>
                <w:b/>
                <w:sz w:val="20"/>
                <w:szCs w:val="20"/>
              </w:rPr>
              <w:t>s</w:t>
            </w:r>
            <w:r w:rsidR="00D272D3">
              <w:rPr>
                <w:b/>
                <w:sz w:val="20"/>
                <w:szCs w:val="20"/>
              </w:rPr>
              <w:t xml:space="preserve">, </w:t>
            </w:r>
            <w:r w:rsidR="00E966D9">
              <w:rPr>
                <w:b/>
                <w:sz w:val="20"/>
                <w:szCs w:val="20"/>
              </w:rPr>
              <w:t>J</w:t>
            </w:r>
            <w:r w:rsidR="00E6223F">
              <w:rPr>
                <w:b/>
                <w:sz w:val="20"/>
                <w:szCs w:val="20"/>
              </w:rPr>
              <w:t>DBC, JSP</w:t>
            </w:r>
          </w:p>
        </w:tc>
      </w:tr>
      <w:tr w:rsidR="00E966D9" w14:paraId="232E1D91" w14:textId="77777777" w:rsidTr="007D5498">
        <w:trPr>
          <w:trHeight w:val="32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300709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RDBMS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AA6CF" w14:textId="77777777" w:rsidR="00E966D9" w:rsidRDefault="00E5355D" w:rsidP="00C341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</w:t>
            </w:r>
            <w:r w:rsidR="00B128D4">
              <w:rPr>
                <w:b/>
                <w:sz w:val="20"/>
                <w:szCs w:val="20"/>
              </w:rPr>
              <w:t>SQL</w:t>
            </w:r>
          </w:p>
        </w:tc>
      </w:tr>
      <w:tr w:rsidR="007A07F1" w14:paraId="7E966FDE" w14:textId="77777777" w:rsidTr="007D5498">
        <w:trPr>
          <w:trHeight w:val="32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31150C" w14:textId="77777777" w:rsidR="007A07F1" w:rsidRDefault="007A07F1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OODB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1513D" w14:textId="77777777" w:rsidR="007A07F1" w:rsidRDefault="007A0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Couchbase</w:t>
            </w:r>
            <w:r w:rsidR="007D5498">
              <w:rPr>
                <w:b/>
                <w:sz w:val="20"/>
                <w:szCs w:val="20"/>
              </w:rPr>
              <w:t>, Mongo</w:t>
            </w:r>
            <w:r w:rsidR="00C34138">
              <w:rPr>
                <w:b/>
                <w:sz w:val="20"/>
                <w:szCs w:val="20"/>
              </w:rPr>
              <w:t>, PostgreSQL</w:t>
            </w:r>
          </w:p>
        </w:tc>
      </w:tr>
      <w:tr w:rsidR="00E966D9" w14:paraId="5A188FB9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4E8843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Frameworks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72D8" w14:textId="77777777" w:rsidR="00E966D9" w:rsidRDefault="00E966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</w:t>
            </w:r>
            <w:r w:rsidR="00BF437F">
              <w:rPr>
                <w:b/>
                <w:sz w:val="20"/>
                <w:szCs w:val="20"/>
              </w:rPr>
              <w:t>ing, Hibernate</w:t>
            </w:r>
            <w:r w:rsidR="003F4206">
              <w:rPr>
                <w:b/>
                <w:sz w:val="20"/>
                <w:szCs w:val="20"/>
              </w:rPr>
              <w:t>,</w:t>
            </w:r>
            <w:r w:rsidR="00E450E8">
              <w:rPr>
                <w:b/>
                <w:sz w:val="20"/>
                <w:szCs w:val="20"/>
              </w:rPr>
              <w:t xml:space="preserve"> </w:t>
            </w:r>
            <w:r w:rsidR="003F4206">
              <w:rPr>
                <w:b/>
                <w:sz w:val="20"/>
                <w:szCs w:val="20"/>
              </w:rPr>
              <w:t>Spring Boot</w:t>
            </w:r>
          </w:p>
        </w:tc>
      </w:tr>
      <w:tr w:rsidR="007A07F1" w14:paraId="20A56CEF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4EA271" w14:textId="77777777" w:rsidR="007A07F1" w:rsidRDefault="007D5498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Async</w:t>
            </w:r>
            <w:r w:rsidR="007A07F1">
              <w:rPr>
                <w:b/>
                <w:sz w:val="20"/>
                <w:szCs w:val="20"/>
              </w:rPr>
              <w:t xml:space="preserve"> Framework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BB05" w14:textId="77777777" w:rsidR="007A07F1" w:rsidRDefault="007A07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Vertx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RxJava</w:t>
            </w:r>
            <w:proofErr w:type="spellEnd"/>
          </w:p>
        </w:tc>
      </w:tr>
      <w:tr w:rsidR="00E966D9" w14:paraId="0A583BDD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50D68F" w14:textId="77777777" w:rsidR="00E966D9" w:rsidRDefault="00E966D9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D53D" w14:textId="77777777" w:rsidR="00E966D9" w:rsidRDefault="00E966D9">
            <w:r>
              <w:rPr>
                <w:b/>
                <w:sz w:val="20"/>
                <w:szCs w:val="20"/>
              </w:rPr>
              <w:t>Eclipse</w:t>
            </w:r>
            <w:r w:rsidR="004C0C54">
              <w:rPr>
                <w:b/>
                <w:sz w:val="20"/>
                <w:szCs w:val="20"/>
              </w:rPr>
              <w:t>, S</w:t>
            </w:r>
            <w:r w:rsidR="00CC6AA7">
              <w:rPr>
                <w:b/>
                <w:sz w:val="20"/>
                <w:szCs w:val="20"/>
              </w:rPr>
              <w:t>TS</w:t>
            </w:r>
            <w:r w:rsidR="007A07F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7A07F1">
              <w:rPr>
                <w:b/>
                <w:sz w:val="20"/>
                <w:szCs w:val="20"/>
              </w:rPr>
              <w:t>Jboss</w:t>
            </w:r>
            <w:proofErr w:type="spellEnd"/>
            <w:r w:rsidR="007A07F1">
              <w:rPr>
                <w:b/>
                <w:sz w:val="20"/>
                <w:szCs w:val="20"/>
              </w:rPr>
              <w:t xml:space="preserve"> Developer Studio</w:t>
            </w:r>
          </w:p>
        </w:tc>
      </w:tr>
      <w:tr w:rsidR="0033214C" w14:paraId="56502780" w14:textId="77777777" w:rsidTr="007D5498">
        <w:trPr>
          <w:trHeight w:val="41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FD3153" w14:textId="77777777" w:rsidR="0033214C" w:rsidRDefault="0033214C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A2528" w14:textId="77777777" w:rsidR="0033214C" w:rsidRDefault="004B099C" w:rsidP="007D54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Maven</w:t>
            </w:r>
            <w:r w:rsidR="00DD6256">
              <w:rPr>
                <w:b/>
                <w:sz w:val="20"/>
                <w:szCs w:val="20"/>
              </w:rPr>
              <w:t>, Log4J</w:t>
            </w:r>
            <w:r w:rsidR="00AF6C2F">
              <w:rPr>
                <w:b/>
                <w:sz w:val="20"/>
                <w:szCs w:val="20"/>
              </w:rPr>
              <w:t xml:space="preserve">, </w:t>
            </w:r>
            <w:r w:rsidR="007A07F1">
              <w:rPr>
                <w:b/>
                <w:sz w:val="20"/>
                <w:szCs w:val="20"/>
              </w:rPr>
              <w:t>Tortoise Git Client</w:t>
            </w:r>
          </w:p>
        </w:tc>
      </w:tr>
    </w:tbl>
    <w:p w14:paraId="5C084DA3" w14:textId="77777777" w:rsidR="00431AA7" w:rsidRDefault="00431AA7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459754E2" w14:textId="77777777" w:rsidR="00431AA7" w:rsidRDefault="00431AA7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36CA8785" w14:textId="77777777" w:rsidR="003E084C" w:rsidRDefault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16ADFEF7" w14:textId="77777777" w:rsidR="003E084C" w:rsidRDefault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24EECF38" w14:textId="77777777" w:rsidR="003E084C" w:rsidRDefault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536222A6" w14:textId="77777777" w:rsidR="003E084C" w:rsidRDefault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5C05100A" w14:textId="77777777" w:rsidR="003E084C" w:rsidRDefault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4E78EA10" w14:textId="77777777" w:rsidR="003E084C" w:rsidRDefault="003E084C" w:rsidP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Details:</w:t>
      </w:r>
    </w:p>
    <w:p w14:paraId="0FB84746" w14:textId="77777777" w:rsidR="003E084C" w:rsidRDefault="003E084C" w:rsidP="003E084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2B930BA4" w14:textId="77777777" w:rsidR="003E084C" w:rsidRPr="00816558" w:rsidRDefault="003E084C" w:rsidP="003E084C">
      <w:pPr>
        <w:pStyle w:val="BodyText"/>
        <w:tabs>
          <w:tab w:val="left" w:pos="120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Project #1:</w:t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  <w:lang w:eastAsia="en-IN"/>
        </w:rPr>
        <w:t>GAR-Disputes</w:t>
      </w:r>
    </w:p>
    <w:p w14:paraId="433269CB" w14:textId="77777777" w:rsidR="003E084C" w:rsidRPr="00816558" w:rsidRDefault="003E084C" w:rsidP="003E084C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Client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American Express(Amex) </w:t>
      </w:r>
    </w:p>
    <w:p w14:paraId="00117B13" w14:textId="77777777" w:rsidR="003E084C" w:rsidRDefault="003E084C" w:rsidP="003E084C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Size: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 xml:space="preserve">      10</w:t>
      </w:r>
    </w:p>
    <w:p w14:paraId="39AB31B7" w14:textId="77777777" w:rsidR="003E084C" w:rsidRDefault="003E084C" w:rsidP="003E084C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</w:t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  <w:bCs/>
        </w:rPr>
        <w:t>Team Member.</w:t>
      </w:r>
    </w:p>
    <w:p w14:paraId="779EFA97" w14:textId="77777777" w:rsidR="003E084C" w:rsidRDefault="003E084C" w:rsidP="003E084C">
      <w:pPr>
        <w:pStyle w:val="BodyText"/>
        <w:tabs>
          <w:tab w:val="left" w:pos="12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</w:t>
      </w:r>
      <w:r>
        <w:rPr>
          <w:rFonts w:ascii="Times New Roman" w:hAnsi="Times New Roman" w:cs="Times New Roman"/>
          <w:b/>
        </w:rPr>
        <w:tab/>
        <w:t xml:space="preserve">            Feb</w:t>
      </w:r>
      <w:r>
        <w:rPr>
          <w:rFonts w:ascii="Times New Roman" w:hAnsi="Times New Roman" w:cs="Times New Roman"/>
          <w:b/>
          <w:bCs/>
        </w:rPr>
        <w:t xml:space="preserve"> 2018 to Nov 2018</w:t>
      </w:r>
    </w:p>
    <w:p w14:paraId="29007AC7" w14:textId="77777777" w:rsidR="003E084C" w:rsidRPr="00BE1278" w:rsidRDefault="003E084C" w:rsidP="003E084C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ab/>
        <w:t xml:space="preserve">       Java 8, Spring Boot, Spring, </w:t>
      </w:r>
      <w:proofErr w:type="spellStart"/>
      <w:r>
        <w:rPr>
          <w:rFonts w:ascii="Times New Roman" w:hAnsi="Times New Roman" w:cs="Times New Roman"/>
          <w:b/>
        </w:rPr>
        <w:t>Vertx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RxJava</w:t>
      </w:r>
      <w:proofErr w:type="spellEnd"/>
      <w:r>
        <w:rPr>
          <w:rFonts w:ascii="Times New Roman" w:hAnsi="Times New Roman" w:cs="Times New Roman"/>
          <w:b/>
        </w:rPr>
        <w:t>, Couchbase, Restful Web Services.</w:t>
      </w:r>
    </w:p>
    <w:p w14:paraId="1272EAF4" w14:textId="77777777" w:rsidR="003E084C" w:rsidRDefault="003E084C" w:rsidP="003E084C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5DAC5121" w14:textId="77777777" w:rsidR="003E084C" w:rsidRPr="00BF5FAC" w:rsidRDefault="003E084C" w:rsidP="003E084C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F5FAC">
        <w:rPr>
          <w:rFonts w:ascii="Times New Roman" w:hAnsi="Times New Roman" w:cs="Times New Roman"/>
          <w:b/>
          <w:bCs/>
          <w:u w:val="single"/>
        </w:rPr>
        <w:t>Description:</w:t>
      </w:r>
    </w:p>
    <w:p w14:paraId="36B14B8F" w14:textId="77777777" w:rsidR="003E084C" w:rsidRDefault="003E084C" w:rsidP="003E084C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GAR(</w:t>
      </w:r>
      <w:proofErr w:type="gramEnd"/>
      <w:r>
        <w:rPr>
          <w:rFonts w:ascii="Times New Roman" w:hAnsi="Times New Roman" w:cs="Times New Roman"/>
          <w:bCs/>
        </w:rPr>
        <w:t xml:space="preserve">Global Account Receivables)-Disputes is an application to maintain and raise and settle dispute information for Credit Cards, There are several DBs such as PMC and G* to store Credit Cards Information for US and Other Countries accordingly, Now Migrating the storage for all countries to Couchbase instead of several </w:t>
      </w:r>
      <w:proofErr w:type="spellStart"/>
      <w:r>
        <w:rPr>
          <w:rFonts w:ascii="Times New Roman" w:hAnsi="Times New Roman" w:cs="Times New Roman"/>
          <w:bCs/>
        </w:rPr>
        <w:t>DBs.</w:t>
      </w:r>
      <w:proofErr w:type="spellEnd"/>
    </w:p>
    <w:p w14:paraId="4AAC8E5B" w14:textId="77777777" w:rsidR="003E084C" w:rsidRPr="00F2402B" w:rsidRDefault="003E084C" w:rsidP="003E084C">
      <w:pPr>
        <w:pStyle w:val="BodyText"/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Contains Several Modules such as SPD, Terms and Fees, GPT etc.</w:t>
      </w:r>
    </w:p>
    <w:p w14:paraId="58DE17FE" w14:textId="77777777" w:rsidR="003E084C" w:rsidRPr="005129A3" w:rsidRDefault="003E084C" w:rsidP="003E084C">
      <w:pPr>
        <w:jc w:val="both"/>
        <w:rPr>
          <w:sz w:val="20"/>
          <w:szCs w:val="20"/>
        </w:rPr>
      </w:pPr>
    </w:p>
    <w:p w14:paraId="5B4B4A6E" w14:textId="77777777" w:rsidR="003E084C" w:rsidRDefault="003E084C" w:rsidP="003E084C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Roles and Responsibilities:</w:t>
      </w:r>
    </w:p>
    <w:p w14:paraId="72735206" w14:textId="77777777" w:rsidR="003E084C" w:rsidRDefault="003E084C" w:rsidP="003E084C">
      <w:pPr>
        <w:jc w:val="both"/>
        <w:rPr>
          <w:sz w:val="20"/>
          <w:szCs w:val="20"/>
        </w:rPr>
      </w:pPr>
    </w:p>
    <w:p w14:paraId="4D1E97E1" w14:textId="77777777" w:rsidR="003E084C" w:rsidRPr="00503569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Implemented Functions to Manage Disputes and check transactions from Database.</w:t>
      </w:r>
    </w:p>
    <w:p w14:paraId="29B57B91" w14:textId="77777777" w:rsidR="003E084C" w:rsidRPr="00F820DD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Implemented Scheduler to Decouple Files Generated and Upload to SFT Server.</w:t>
      </w:r>
    </w:p>
    <w:p w14:paraId="32522193" w14:textId="77777777" w:rsidR="003E084C" w:rsidRPr="0053077A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 xml:space="preserve">Implemented Scheduler to Copy Data from </w:t>
      </w:r>
      <w:r w:rsidRPr="00F820DD">
        <w:rPr>
          <w:b/>
          <w:sz w:val="20"/>
          <w:szCs w:val="20"/>
        </w:rPr>
        <w:t>GPC</w:t>
      </w:r>
      <w:r>
        <w:rPr>
          <w:sz w:val="20"/>
          <w:szCs w:val="20"/>
        </w:rPr>
        <w:t xml:space="preserve"> (Main Bucket) to </w:t>
      </w:r>
      <w:r w:rsidRPr="00F820DD">
        <w:rPr>
          <w:b/>
          <w:sz w:val="20"/>
          <w:szCs w:val="20"/>
        </w:rPr>
        <w:t>GPC2</w:t>
      </w:r>
      <w:r>
        <w:rPr>
          <w:sz w:val="20"/>
          <w:szCs w:val="20"/>
        </w:rPr>
        <w:t xml:space="preserve"> (Backup Bucket).</w:t>
      </w:r>
    </w:p>
    <w:p w14:paraId="13DECB36" w14:textId="77777777" w:rsidR="003E084C" w:rsidRPr="00FA658D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Implemented Endpoints to invoke Schedulers with Async Call.</w:t>
      </w:r>
    </w:p>
    <w:p w14:paraId="6526A30B" w14:textId="77777777" w:rsidR="003E084C" w:rsidRPr="00BE5957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Written JUnit Test Cases with Coverage Report for APIs of Several Modules.</w:t>
      </w:r>
    </w:p>
    <w:p w14:paraId="1649C154" w14:textId="77777777" w:rsidR="003E084C" w:rsidRPr="000F3DA9" w:rsidRDefault="003E084C" w:rsidP="003E084C">
      <w:pPr>
        <w:numPr>
          <w:ilvl w:val="0"/>
          <w:numId w:val="2"/>
        </w:numPr>
        <w:suppressAutoHyphens w:val="0"/>
        <w:spacing w:line="276" w:lineRule="auto"/>
        <w:rPr>
          <w:b/>
          <w:bCs/>
          <w:u w:val="single"/>
        </w:rPr>
      </w:pPr>
      <w:r>
        <w:rPr>
          <w:sz w:val="20"/>
          <w:szCs w:val="20"/>
        </w:rPr>
        <w:t>Support for Enhancements and Issues Fixing.</w:t>
      </w:r>
    </w:p>
    <w:p w14:paraId="268A6F4F" w14:textId="77777777" w:rsidR="003E084C" w:rsidRDefault="003E084C" w:rsidP="003E084C">
      <w:pPr>
        <w:suppressAutoHyphens w:val="0"/>
        <w:spacing w:line="276" w:lineRule="auto"/>
        <w:rPr>
          <w:sz w:val="20"/>
          <w:szCs w:val="20"/>
        </w:rPr>
      </w:pPr>
    </w:p>
    <w:p w14:paraId="27DD0198" w14:textId="77777777" w:rsidR="003E084C" w:rsidRPr="000F3DA9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r w:rsidRPr="000F3DA9">
        <w:rPr>
          <w:b/>
          <w:sz w:val="20"/>
          <w:szCs w:val="20"/>
        </w:rPr>
        <w:t>Project #2:                     GAR-MCP</w:t>
      </w:r>
    </w:p>
    <w:p w14:paraId="6492DA2A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proofErr w:type="gramStart"/>
      <w:r w:rsidRPr="000F3DA9">
        <w:rPr>
          <w:b/>
          <w:sz w:val="20"/>
          <w:szCs w:val="20"/>
        </w:rPr>
        <w:t>Client :</w:t>
      </w:r>
      <w:proofErr w:type="gramEnd"/>
      <w:r w:rsidRPr="000F3DA9">
        <w:rPr>
          <w:b/>
          <w:sz w:val="20"/>
          <w:szCs w:val="20"/>
        </w:rPr>
        <w:tab/>
      </w:r>
      <w:r w:rsidRPr="000F3DA9"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 xml:space="preserve"> </w:t>
      </w:r>
      <w:r w:rsidRPr="000F3DA9">
        <w:rPr>
          <w:b/>
          <w:sz w:val="20"/>
          <w:szCs w:val="20"/>
        </w:rPr>
        <w:t xml:space="preserve"> American Express(Amex)</w:t>
      </w:r>
    </w:p>
    <w:p w14:paraId="70C87511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Team Size:</w:t>
      </w:r>
      <w:r>
        <w:rPr>
          <w:b/>
          <w:sz w:val="20"/>
          <w:szCs w:val="20"/>
        </w:rPr>
        <w:tab/>
        <w:t xml:space="preserve">           10</w:t>
      </w:r>
    </w:p>
    <w:p w14:paraId="553FF806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Role: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Team Member</w:t>
      </w:r>
    </w:p>
    <w:p w14:paraId="121AD8EC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Duration:</w:t>
      </w:r>
      <w:r>
        <w:rPr>
          <w:b/>
          <w:sz w:val="20"/>
          <w:szCs w:val="20"/>
        </w:rPr>
        <w:tab/>
        <w:t xml:space="preserve">           Dec 2018 to Till Date</w:t>
      </w:r>
    </w:p>
    <w:p w14:paraId="2B0087F0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Environment:</w:t>
      </w:r>
      <w:r>
        <w:rPr>
          <w:b/>
          <w:sz w:val="20"/>
          <w:szCs w:val="20"/>
        </w:rPr>
        <w:tab/>
        <w:t xml:space="preserve">           Java 8, Spring, </w:t>
      </w:r>
      <w:proofErr w:type="spellStart"/>
      <w:r>
        <w:rPr>
          <w:b/>
          <w:sz w:val="20"/>
          <w:szCs w:val="20"/>
        </w:rPr>
        <w:t>Vertx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RxJava</w:t>
      </w:r>
      <w:proofErr w:type="spellEnd"/>
      <w:r>
        <w:rPr>
          <w:b/>
          <w:sz w:val="20"/>
          <w:szCs w:val="20"/>
        </w:rPr>
        <w:t>, PostgreSQL, Restful Web Services.</w:t>
      </w:r>
    </w:p>
    <w:p w14:paraId="4E6BD07D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</w:rPr>
      </w:pPr>
    </w:p>
    <w:p w14:paraId="192A1E22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  <w:u w:val="single"/>
        </w:rPr>
      </w:pPr>
      <w:r w:rsidRPr="00B9306D">
        <w:rPr>
          <w:b/>
          <w:sz w:val="20"/>
          <w:szCs w:val="20"/>
          <w:u w:val="single"/>
        </w:rPr>
        <w:t>Des</w:t>
      </w:r>
      <w:r>
        <w:rPr>
          <w:b/>
          <w:sz w:val="20"/>
          <w:szCs w:val="20"/>
          <w:u w:val="single"/>
        </w:rPr>
        <w:t>c</w:t>
      </w:r>
      <w:r w:rsidRPr="00B9306D">
        <w:rPr>
          <w:b/>
          <w:sz w:val="20"/>
          <w:szCs w:val="20"/>
          <w:u w:val="single"/>
        </w:rPr>
        <w:t>ription:</w:t>
      </w:r>
    </w:p>
    <w:p w14:paraId="7FD2C634" w14:textId="77777777" w:rsidR="003E084C" w:rsidRPr="00A8676C" w:rsidRDefault="003E084C" w:rsidP="003E084C">
      <w:pPr>
        <w:suppressAutoHyphens w:val="0"/>
        <w:spacing w:line="276" w:lineRule="auto"/>
        <w:rPr>
          <w:sz w:val="20"/>
          <w:szCs w:val="20"/>
        </w:rPr>
      </w:pPr>
      <w:proofErr w:type="gramStart"/>
      <w:r w:rsidRPr="00A8676C">
        <w:rPr>
          <w:sz w:val="20"/>
          <w:szCs w:val="20"/>
        </w:rPr>
        <w:t>GAR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Global Account Receivables)-Mid Cycle Probation is an application to automate Upgradation/Degradation of Amex Card Services and Change Plans. It keeps record of annual transaction of Credit Card holder.</w:t>
      </w:r>
      <w:bookmarkStart w:id="0" w:name="_GoBack"/>
      <w:bookmarkEnd w:id="0"/>
    </w:p>
    <w:p w14:paraId="7E575E91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78D3DA95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Roles and Responsibilities:</w:t>
      </w:r>
    </w:p>
    <w:p w14:paraId="72757458" w14:textId="77777777" w:rsidR="003E084C" w:rsidRDefault="003E084C" w:rsidP="003E084C">
      <w:pPr>
        <w:suppressAutoHyphens w:val="0"/>
        <w:spacing w:line="276" w:lineRule="auto"/>
        <w:rPr>
          <w:b/>
          <w:sz w:val="20"/>
          <w:szCs w:val="20"/>
          <w:u w:val="single"/>
        </w:rPr>
      </w:pPr>
    </w:p>
    <w:p w14:paraId="1EFD5BAB" w14:textId="77777777" w:rsidR="003E084C" w:rsidRPr="00C34138" w:rsidRDefault="003E084C" w:rsidP="003E084C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>Created an API for finding records from one table based on Requested Parameter and update the status of another table (linked by One to One Mapping) depending on previous result.</w:t>
      </w:r>
    </w:p>
    <w:p w14:paraId="78B260CC" w14:textId="77777777" w:rsidR="003E084C" w:rsidRDefault="003E084C" w:rsidP="003E084C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>Created Class and Sequence diagram using Object AID UML Diagram tool.</w:t>
      </w:r>
    </w:p>
    <w:p w14:paraId="6E385C5B" w14:textId="77777777" w:rsidR="003E084C" w:rsidRPr="00C34138" w:rsidRDefault="003E084C" w:rsidP="003E084C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C34138">
        <w:rPr>
          <w:rFonts w:ascii="Times New Roman" w:hAnsi="Times New Roman"/>
          <w:sz w:val="20"/>
          <w:szCs w:val="20"/>
        </w:rPr>
        <w:t>Written JUnit Test Cases with Coverage Report for APIs of Several Modules.</w:t>
      </w:r>
    </w:p>
    <w:p w14:paraId="58CB004C" w14:textId="77777777" w:rsidR="003E084C" w:rsidRDefault="003E084C" w:rsidP="003E084C">
      <w:pPr>
        <w:suppressAutoHyphens w:val="0"/>
        <w:rPr>
          <w:b/>
          <w:sz w:val="20"/>
          <w:szCs w:val="20"/>
          <w:u w:val="single"/>
        </w:rPr>
      </w:pPr>
      <w:r w:rsidRPr="00D675A9">
        <w:rPr>
          <w:b/>
          <w:sz w:val="20"/>
          <w:szCs w:val="20"/>
          <w:u w:val="single"/>
        </w:rPr>
        <w:t>Repositories on GitHub:</w:t>
      </w:r>
    </w:p>
    <w:p w14:paraId="7ED7374D" w14:textId="77777777" w:rsidR="003E084C" w:rsidRPr="00D675A9" w:rsidRDefault="003E084C" w:rsidP="003E084C">
      <w:pPr>
        <w:suppressAutoHyphens w:val="0"/>
        <w:rPr>
          <w:b/>
          <w:sz w:val="20"/>
          <w:szCs w:val="20"/>
          <w:u w:val="single"/>
        </w:rPr>
      </w:pPr>
    </w:p>
    <w:p w14:paraId="2171810E" w14:textId="77777777" w:rsidR="003E084C" w:rsidRPr="00D675A9" w:rsidRDefault="003E084C" w:rsidP="003E084C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hyperlink r:id="rId9" w:history="1">
        <w:r w:rsidRPr="00D21AC1">
          <w:rPr>
            <w:rStyle w:val="Hyperlink"/>
            <w:b/>
            <w:sz w:val="20"/>
            <w:szCs w:val="20"/>
          </w:rPr>
          <w:t>https://github.com/Kaushik09909/Login-Signup</w:t>
        </w:r>
      </w:hyperlink>
    </w:p>
    <w:p w14:paraId="1A70C823" w14:textId="77777777" w:rsidR="003E084C" w:rsidRPr="00153BB4" w:rsidRDefault="003E084C" w:rsidP="003E084C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0" w:history="1">
        <w:r w:rsidRPr="00D21AC1">
          <w:rPr>
            <w:rStyle w:val="Hyperlink"/>
            <w:b/>
            <w:sz w:val="20"/>
            <w:szCs w:val="20"/>
          </w:rPr>
          <w:t>https://github.com/Kaushik09909/eCommerce</w:t>
        </w:r>
      </w:hyperlink>
      <w:r w:rsidRPr="00153BB4">
        <w:rPr>
          <w:b/>
          <w:sz w:val="20"/>
          <w:szCs w:val="20"/>
        </w:rPr>
        <w:t xml:space="preserve">:  </w:t>
      </w:r>
      <w:r w:rsidRPr="00153BB4">
        <w:rPr>
          <w:sz w:val="20"/>
          <w:szCs w:val="20"/>
        </w:rPr>
        <w:t>In Pro</w:t>
      </w:r>
      <w:r>
        <w:rPr>
          <w:sz w:val="20"/>
          <w:szCs w:val="20"/>
        </w:rPr>
        <w:t>c</w:t>
      </w:r>
      <w:r w:rsidRPr="00153BB4">
        <w:rPr>
          <w:sz w:val="20"/>
          <w:szCs w:val="20"/>
        </w:rPr>
        <w:t>ess</w:t>
      </w:r>
    </w:p>
    <w:p w14:paraId="59A046CE" w14:textId="494548A4" w:rsidR="00E966D9" w:rsidRDefault="00E966D9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Education:</w:t>
      </w:r>
    </w:p>
    <w:p w14:paraId="74C92B78" w14:textId="77777777" w:rsidR="00E966D9" w:rsidRDefault="00E966D9">
      <w:pPr>
        <w:pStyle w:val="BodyText"/>
        <w:ind w:left="720"/>
        <w:rPr>
          <w:rFonts w:ascii="Times New Roman" w:hAnsi="Times New Roman" w:cs="Times New Roman"/>
          <w:b/>
          <w:bCs/>
          <w:u w:val="single"/>
        </w:rPr>
      </w:pPr>
    </w:p>
    <w:p w14:paraId="6495843E" w14:textId="77777777" w:rsidR="00E966D9" w:rsidRPr="00B128D4" w:rsidRDefault="00E966D9">
      <w:pPr>
        <w:pStyle w:val="BodyText"/>
        <w:numPr>
          <w:ilvl w:val="0"/>
          <w:numId w:val="3"/>
        </w:numPr>
        <w:rPr>
          <w:rFonts w:ascii="Times New Roman" w:hAnsi="Times New Roman" w:cs="Times New Roman"/>
          <w:bCs/>
          <w:u w:val="single"/>
        </w:rPr>
      </w:pPr>
      <w:r w:rsidRPr="00C72A5D">
        <w:rPr>
          <w:rFonts w:ascii="Times New Roman" w:hAnsi="Times New Roman" w:cs="Times New Roman"/>
          <w:b/>
        </w:rPr>
        <w:t>B</w:t>
      </w:r>
      <w:r w:rsidR="007D5498">
        <w:rPr>
          <w:rFonts w:ascii="Times New Roman" w:hAnsi="Times New Roman" w:cs="Times New Roman"/>
          <w:b/>
        </w:rPr>
        <w:t>CA</w:t>
      </w:r>
      <w:r w:rsidR="00B128D4">
        <w:rPr>
          <w:rFonts w:ascii="Times New Roman" w:hAnsi="Times New Roman" w:cs="Times New Roman"/>
          <w:b/>
          <w:bCs/>
        </w:rPr>
        <w:t xml:space="preserve"> </w:t>
      </w:r>
      <w:r w:rsidR="00B128D4" w:rsidRPr="00B128D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</w:rPr>
        <w:t xml:space="preserve">Computer </w:t>
      </w:r>
      <w:r w:rsidR="007D5498">
        <w:rPr>
          <w:rFonts w:ascii="Times New Roman" w:hAnsi="Times New Roman" w:cs="Times New Roman"/>
        </w:rPr>
        <w:t>Application</w:t>
      </w:r>
      <w:r w:rsidRPr="00B128D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455F95">
        <w:rPr>
          <w:rFonts w:ascii="Times New Roman" w:hAnsi="Times New Roman" w:cs="Times New Roman"/>
        </w:rPr>
        <w:t>fro</w:t>
      </w:r>
      <w:r>
        <w:rPr>
          <w:rFonts w:ascii="Times New Roman" w:hAnsi="Times New Roman" w:cs="Times New Roman"/>
        </w:rPr>
        <w:t>m</w:t>
      </w:r>
      <w:r w:rsidR="00D6758C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>TACT</w:t>
      </w:r>
      <w:r>
        <w:rPr>
          <w:rFonts w:ascii="Times New Roman" w:hAnsi="Times New Roman" w:cs="Times New Roman"/>
          <w:b/>
          <w:bCs/>
        </w:rPr>
        <w:t xml:space="preserve"> </w:t>
      </w:r>
      <w:r w:rsidRPr="00224FA9">
        <w:rPr>
          <w:rFonts w:ascii="Times New Roman" w:hAnsi="Times New Roman" w:cs="Times New Roman"/>
          <w:bCs/>
        </w:rPr>
        <w:t>in</w:t>
      </w:r>
      <w:r w:rsidR="00A31470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 xml:space="preserve">June 2017 </w:t>
      </w:r>
      <w:r>
        <w:rPr>
          <w:rFonts w:ascii="Times New Roman" w:hAnsi="Times New Roman" w:cs="Times New Roman"/>
        </w:rPr>
        <w:t>with</w:t>
      </w:r>
      <w:r w:rsidR="00D6758C">
        <w:rPr>
          <w:rFonts w:ascii="Times New Roman" w:hAnsi="Times New Roman" w:cs="Times New Roman"/>
          <w:b/>
          <w:bCs/>
        </w:rPr>
        <w:t xml:space="preserve"> </w:t>
      </w:r>
      <w:r w:rsidR="007D5498">
        <w:rPr>
          <w:rFonts w:ascii="Times New Roman" w:hAnsi="Times New Roman" w:cs="Times New Roman"/>
          <w:b/>
          <w:bCs/>
        </w:rPr>
        <w:t>72</w:t>
      </w:r>
      <w:r>
        <w:rPr>
          <w:rFonts w:ascii="Times New Roman" w:hAnsi="Times New Roman" w:cs="Times New Roman"/>
          <w:b/>
          <w:bCs/>
        </w:rPr>
        <w:t>%.</w:t>
      </w:r>
    </w:p>
    <w:p w14:paraId="56FF1CDB" w14:textId="77777777" w:rsidR="00EA7702" w:rsidRDefault="00EA7702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1402F1B3" w14:textId="77777777" w:rsidR="00E966D9" w:rsidRDefault="00DF1B1C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Certifications</w:t>
      </w:r>
      <w:r w:rsidR="00E966D9">
        <w:rPr>
          <w:rFonts w:ascii="Times New Roman" w:hAnsi="Times New Roman" w:cs="Times New Roman"/>
          <w:b/>
          <w:bCs/>
          <w:u w:val="single"/>
        </w:rPr>
        <w:t>:</w:t>
      </w:r>
    </w:p>
    <w:p w14:paraId="4FFF2855" w14:textId="77777777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>ASP Certification</w:t>
      </w:r>
    </w:p>
    <w:p w14:paraId="0ABB2996" w14:textId="666E4489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>Infosys Global Agile Certif</w:t>
      </w:r>
      <w:r w:rsidR="003E084C">
        <w:rPr>
          <w:rFonts w:ascii="Times New Roman" w:hAnsi="Times New Roman" w:cs="Times New Roman"/>
          <w:b/>
          <w:bCs/>
        </w:rPr>
        <w:t>i</w:t>
      </w:r>
      <w:r w:rsidRPr="00BF5FAC">
        <w:rPr>
          <w:rFonts w:ascii="Times New Roman" w:hAnsi="Times New Roman" w:cs="Times New Roman"/>
          <w:b/>
          <w:bCs/>
        </w:rPr>
        <w:t>cation</w:t>
      </w:r>
    </w:p>
    <w:p w14:paraId="493717C3" w14:textId="77777777" w:rsidR="00DF1B1C" w:rsidRPr="00BF5FAC" w:rsidRDefault="00DF1B1C" w:rsidP="00DF1B1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F5FAC">
        <w:rPr>
          <w:rFonts w:ascii="Times New Roman" w:hAnsi="Times New Roman" w:cs="Times New Roman"/>
          <w:b/>
          <w:bCs/>
        </w:rPr>
        <w:t>Infosys Certified Spring Certification</w:t>
      </w:r>
    </w:p>
    <w:p w14:paraId="61977D7D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0BB60299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Training:</w:t>
      </w:r>
    </w:p>
    <w:p w14:paraId="608E676B" w14:textId="77777777" w:rsidR="00BF5FAC" w:rsidRDefault="00BF5FAC" w:rsidP="00BF5FAC">
      <w:pPr>
        <w:pStyle w:val="BodyText"/>
        <w:rPr>
          <w:rFonts w:ascii="Times New Roman" w:hAnsi="Times New Roman" w:cs="Times New Roman"/>
          <w:b/>
          <w:bCs/>
        </w:rPr>
      </w:pPr>
    </w:p>
    <w:p w14:paraId="52226AC8" w14:textId="77777777" w:rsidR="00BF5FAC" w:rsidRPr="00BF5FAC" w:rsidRDefault="00BF5FAC" w:rsidP="00BF5FAC">
      <w:pPr>
        <w:pStyle w:val="BodyText"/>
        <w:rPr>
          <w:rFonts w:ascii="Times New Roman" w:hAnsi="Times New Roman" w:cs="Times New Roman"/>
          <w:bCs/>
        </w:rPr>
      </w:pPr>
      <w:r w:rsidRPr="00BF5FAC">
        <w:rPr>
          <w:rFonts w:ascii="Times New Roman" w:hAnsi="Times New Roman" w:cs="Times New Roman"/>
          <w:bCs/>
        </w:rPr>
        <w:t>Went through Infosys Training from OCT-2017 to JAN-2018</w:t>
      </w:r>
    </w:p>
    <w:p w14:paraId="0D675E9D" w14:textId="77777777" w:rsidR="00E966D9" w:rsidRDefault="00E966D9">
      <w:pPr>
        <w:pStyle w:val="BodyText"/>
        <w:rPr>
          <w:rFonts w:ascii="Times New Roman" w:hAnsi="Times New Roman" w:cs="Times New Roman"/>
          <w:b/>
          <w:bCs/>
          <w:u w:val="single"/>
        </w:rPr>
      </w:pPr>
    </w:p>
    <w:p w14:paraId="248910AE" w14:textId="5CE6989A" w:rsidR="003E084C" w:rsidRDefault="003E084C" w:rsidP="003E08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Address</w:t>
      </w:r>
    </w:p>
    <w:p w14:paraId="157927CF" w14:textId="63F8FE33" w:rsidR="003E084C" w:rsidRDefault="003E084C" w:rsidP="003E084C">
      <w:pPr>
        <w:rPr>
          <w:b/>
          <w:sz w:val="20"/>
          <w:szCs w:val="20"/>
        </w:rPr>
      </w:pPr>
    </w:p>
    <w:p w14:paraId="623CC7BD" w14:textId="0DB8DC3E" w:rsidR="003E084C" w:rsidRDefault="003E084C" w:rsidP="003E084C">
      <w:pPr>
        <w:rPr>
          <w:b/>
          <w:sz w:val="20"/>
          <w:szCs w:val="20"/>
        </w:rPr>
      </w:pPr>
      <w:r>
        <w:rPr>
          <w:b/>
          <w:sz w:val="20"/>
          <w:szCs w:val="20"/>
        </w:rPr>
        <w:t>I here by</w:t>
      </w:r>
    </w:p>
    <w:p w14:paraId="07E5F47E" w14:textId="1BE14192" w:rsidR="003E084C" w:rsidRDefault="003E084C" w:rsidP="003E084C">
      <w:pPr>
        <w:rPr>
          <w:b/>
          <w:sz w:val="20"/>
          <w:szCs w:val="20"/>
        </w:rPr>
      </w:pPr>
    </w:p>
    <w:p w14:paraId="2B9D2F91" w14:textId="60B2B24A" w:rsidR="003E084C" w:rsidRDefault="003E084C" w:rsidP="003E084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Place :</w:t>
      </w:r>
      <w:proofErr w:type="gram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Sign </w:t>
      </w:r>
    </w:p>
    <w:p w14:paraId="25021639" w14:textId="5C1B4699" w:rsidR="003E084C" w:rsidRDefault="003E084C" w:rsidP="003E084C">
      <w:pPr>
        <w:rPr>
          <w:b/>
          <w:sz w:val="20"/>
          <w:szCs w:val="20"/>
        </w:rPr>
      </w:pPr>
    </w:p>
    <w:p w14:paraId="1D7036C6" w14:textId="3DCFC351" w:rsidR="003E084C" w:rsidRPr="003E084C" w:rsidRDefault="003E084C" w:rsidP="003E084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Date :</w:t>
      </w:r>
      <w:proofErr w:type="gramEnd"/>
    </w:p>
    <w:sectPr w:rsidR="003E084C" w:rsidRPr="003E084C" w:rsidSect="00A70025">
      <w:pgSz w:w="12240" w:h="15840"/>
      <w:pgMar w:top="720" w:right="16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A60C" w14:textId="77777777" w:rsidR="00E22A81" w:rsidRDefault="00E22A81" w:rsidP="0084750F">
      <w:r>
        <w:separator/>
      </w:r>
    </w:p>
  </w:endnote>
  <w:endnote w:type="continuationSeparator" w:id="0">
    <w:p w14:paraId="440CFEB0" w14:textId="77777777" w:rsidR="00E22A81" w:rsidRDefault="00E22A81" w:rsidP="0084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MS Mincho"/>
    <w:charset w:val="80"/>
    <w:family w:val="moder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B5E20" w14:textId="77777777" w:rsidR="00E22A81" w:rsidRDefault="00E22A81" w:rsidP="0084750F">
      <w:r>
        <w:separator/>
      </w:r>
    </w:p>
  </w:footnote>
  <w:footnote w:type="continuationSeparator" w:id="0">
    <w:p w14:paraId="71D6A64C" w14:textId="77777777" w:rsidR="00E22A81" w:rsidRDefault="00E22A81" w:rsidP="0084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5" w15:restartNumberingAfterBreak="0">
    <w:nsid w:val="0C0B27A4"/>
    <w:multiLevelType w:val="hybridMultilevel"/>
    <w:tmpl w:val="F6ACBFBA"/>
    <w:lvl w:ilvl="0" w:tplc="B7DE65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3C51"/>
    <w:multiLevelType w:val="hybridMultilevel"/>
    <w:tmpl w:val="3B3CDB8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F336960"/>
    <w:multiLevelType w:val="hybridMultilevel"/>
    <w:tmpl w:val="C44C36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B47CB"/>
    <w:multiLevelType w:val="hybridMultilevel"/>
    <w:tmpl w:val="EFFC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0102"/>
    <w:multiLevelType w:val="hybridMultilevel"/>
    <w:tmpl w:val="7504A75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92E1B0C"/>
    <w:multiLevelType w:val="hybridMultilevel"/>
    <w:tmpl w:val="B42C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02DD7"/>
    <w:multiLevelType w:val="hybridMultilevel"/>
    <w:tmpl w:val="B34A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CDE"/>
    <w:rsid w:val="00005FDA"/>
    <w:rsid w:val="00015CBB"/>
    <w:rsid w:val="000208DE"/>
    <w:rsid w:val="00027402"/>
    <w:rsid w:val="00060963"/>
    <w:rsid w:val="00062BF0"/>
    <w:rsid w:val="0006383F"/>
    <w:rsid w:val="000640D0"/>
    <w:rsid w:val="00070EF8"/>
    <w:rsid w:val="00074264"/>
    <w:rsid w:val="00074634"/>
    <w:rsid w:val="00076AF6"/>
    <w:rsid w:val="00085DCC"/>
    <w:rsid w:val="0009143E"/>
    <w:rsid w:val="00092051"/>
    <w:rsid w:val="0009219F"/>
    <w:rsid w:val="00094158"/>
    <w:rsid w:val="000978EA"/>
    <w:rsid w:val="000C1371"/>
    <w:rsid w:val="000C2889"/>
    <w:rsid w:val="000C3111"/>
    <w:rsid w:val="000D19C0"/>
    <w:rsid w:val="000E4193"/>
    <w:rsid w:val="000E5D3F"/>
    <w:rsid w:val="000F19A4"/>
    <w:rsid w:val="000F3DA9"/>
    <w:rsid w:val="000F630F"/>
    <w:rsid w:val="0010042E"/>
    <w:rsid w:val="00102B3E"/>
    <w:rsid w:val="001044C4"/>
    <w:rsid w:val="001046BA"/>
    <w:rsid w:val="00106E03"/>
    <w:rsid w:val="00107848"/>
    <w:rsid w:val="001122BF"/>
    <w:rsid w:val="00112F77"/>
    <w:rsid w:val="00114AFC"/>
    <w:rsid w:val="001170D4"/>
    <w:rsid w:val="001216B0"/>
    <w:rsid w:val="00127920"/>
    <w:rsid w:val="00131841"/>
    <w:rsid w:val="0013186B"/>
    <w:rsid w:val="00132DFE"/>
    <w:rsid w:val="00133A77"/>
    <w:rsid w:val="00134DAB"/>
    <w:rsid w:val="00140862"/>
    <w:rsid w:val="00144A94"/>
    <w:rsid w:val="00146C18"/>
    <w:rsid w:val="001533DA"/>
    <w:rsid w:val="00153BB4"/>
    <w:rsid w:val="00153D18"/>
    <w:rsid w:val="00155EE9"/>
    <w:rsid w:val="0016200C"/>
    <w:rsid w:val="00167F30"/>
    <w:rsid w:val="001707D3"/>
    <w:rsid w:val="0017155A"/>
    <w:rsid w:val="00173403"/>
    <w:rsid w:val="001829F8"/>
    <w:rsid w:val="0018585F"/>
    <w:rsid w:val="00194F0C"/>
    <w:rsid w:val="00196348"/>
    <w:rsid w:val="001A3281"/>
    <w:rsid w:val="001A40E7"/>
    <w:rsid w:val="001A61A2"/>
    <w:rsid w:val="001A7217"/>
    <w:rsid w:val="001B4224"/>
    <w:rsid w:val="001C3A62"/>
    <w:rsid w:val="001D6D2A"/>
    <w:rsid w:val="001E3678"/>
    <w:rsid w:val="001E3842"/>
    <w:rsid w:val="001E3AA6"/>
    <w:rsid w:val="001E6CA0"/>
    <w:rsid w:val="001E7560"/>
    <w:rsid w:val="001F5792"/>
    <w:rsid w:val="001F5930"/>
    <w:rsid w:val="001F7F01"/>
    <w:rsid w:val="00212A90"/>
    <w:rsid w:val="00213717"/>
    <w:rsid w:val="00224D1D"/>
    <w:rsid w:val="00224FA9"/>
    <w:rsid w:val="002312E4"/>
    <w:rsid w:val="00237147"/>
    <w:rsid w:val="00242403"/>
    <w:rsid w:val="0025019A"/>
    <w:rsid w:val="00250B7F"/>
    <w:rsid w:val="00252A15"/>
    <w:rsid w:val="0025371B"/>
    <w:rsid w:val="00266F40"/>
    <w:rsid w:val="00272B87"/>
    <w:rsid w:val="00273DE8"/>
    <w:rsid w:val="00274E15"/>
    <w:rsid w:val="002808ED"/>
    <w:rsid w:val="00280D0C"/>
    <w:rsid w:val="002860BC"/>
    <w:rsid w:val="0028698D"/>
    <w:rsid w:val="002A1356"/>
    <w:rsid w:val="002A2579"/>
    <w:rsid w:val="002A718F"/>
    <w:rsid w:val="002B34D0"/>
    <w:rsid w:val="002B61A2"/>
    <w:rsid w:val="002B6E06"/>
    <w:rsid w:val="002C1F71"/>
    <w:rsid w:val="002C48CF"/>
    <w:rsid w:val="002C5B64"/>
    <w:rsid w:val="002C73EC"/>
    <w:rsid w:val="002D0253"/>
    <w:rsid w:val="002D1A50"/>
    <w:rsid w:val="002E1D22"/>
    <w:rsid w:val="002E2728"/>
    <w:rsid w:val="002E4482"/>
    <w:rsid w:val="002E4A2B"/>
    <w:rsid w:val="002E57D5"/>
    <w:rsid w:val="002E75E2"/>
    <w:rsid w:val="002F5A6C"/>
    <w:rsid w:val="002F6EF5"/>
    <w:rsid w:val="00301E9A"/>
    <w:rsid w:val="003030D6"/>
    <w:rsid w:val="00304B0D"/>
    <w:rsid w:val="003120CF"/>
    <w:rsid w:val="0032279C"/>
    <w:rsid w:val="0033183F"/>
    <w:rsid w:val="0033214C"/>
    <w:rsid w:val="003502F2"/>
    <w:rsid w:val="00354D6F"/>
    <w:rsid w:val="00361862"/>
    <w:rsid w:val="003720C0"/>
    <w:rsid w:val="003801E7"/>
    <w:rsid w:val="003856BC"/>
    <w:rsid w:val="00391891"/>
    <w:rsid w:val="003A438E"/>
    <w:rsid w:val="003C1156"/>
    <w:rsid w:val="003C1A1D"/>
    <w:rsid w:val="003C4B7C"/>
    <w:rsid w:val="003C4CAD"/>
    <w:rsid w:val="003C57FC"/>
    <w:rsid w:val="003C66BC"/>
    <w:rsid w:val="003D527E"/>
    <w:rsid w:val="003E084C"/>
    <w:rsid w:val="003E41DE"/>
    <w:rsid w:val="003F23D2"/>
    <w:rsid w:val="003F2F86"/>
    <w:rsid w:val="003F4206"/>
    <w:rsid w:val="0040005C"/>
    <w:rsid w:val="004005FC"/>
    <w:rsid w:val="00406D89"/>
    <w:rsid w:val="004076F9"/>
    <w:rsid w:val="00417094"/>
    <w:rsid w:val="0041715C"/>
    <w:rsid w:val="00425725"/>
    <w:rsid w:val="00430AD8"/>
    <w:rsid w:val="00431270"/>
    <w:rsid w:val="00431AA7"/>
    <w:rsid w:val="00432755"/>
    <w:rsid w:val="00432E5B"/>
    <w:rsid w:val="00433E90"/>
    <w:rsid w:val="00434951"/>
    <w:rsid w:val="00446C6B"/>
    <w:rsid w:val="00454497"/>
    <w:rsid w:val="00455F95"/>
    <w:rsid w:val="00457644"/>
    <w:rsid w:val="0046103D"/>
    <w:rsid w:val="00471A96"/>
    <w:rsid w:val="00471F60"/>
    <w:rsid w:val="0047426B"/>
    <w:rsid w:val="00474BAE"/>
    <w:rsid w:val="004759B6"/>
    <w:rsid w:val="0048385D"/>
    <w:rsid w:val="0049290C"/>
    <w:rsid w:val="004A0A02"/>
    <w:rsid w:val="004B099C"/>
    <w:rsid w:val="004B2F65"/>
    <w:rsid w:val="004C0C54"/>
    <w:rsid w:val="004D0E8C"/>
    <w:rsid w:val="004D2782"/>
    <w:rsid w:val="004D5142"/>
    <w:rsid w:val="004E3F0F"/>
    <w:rsid w:val="004E53EB"/>
    <w:rsid w:val="004E6B28"/>
    <w:rsid w:val="004E6F81"/>
    <w:rsid w:val="004F7406"/>
    <w:rsid w:val="00500050"/>
    <w:rsid w:val="005014CB"/>
    <w:rsid w:val="0050286F"/>
    <w:rsid w:val="00503569"/>
    <w:rsid w:val="005052AC"/>
    <w:rsid w:val="0051000F"/>
    <w:rsid w:val="00510DC5"/>
    <w:rsid w:val="005129A3"/>
    <w:rsid w:val="00513B32"/>
    <w:rsid w:val="00527EB2"/>
    <w:rsid w:val="0053077A"/>
    <w:rsid w:val="00533CC5"/>
    <w:rsid w:val="0053498D"/>
    <w:rsid w:val="00535812"/>
    <w:rsid w:val="00535B98"/>
    <w:rsid w:val="0054039E"/>
    <w:rsid w:val="005441DE"/>
    <w:rsid w:val="0054435E"/>
    <w:rsid w:val="00557A87"/>
    <w:rsid w:val="00571D67"/>
    <w:rsid w:val="00573C6C"/>
    <w:rsid w:val="005774C5"/>
    <w:rsid w:val="00580971"/>
    <w:rsid w:val="005A6036"/>
    <w:rsid w:val="005B172F"/>
    <w:rsid w:val="005B1D29"/>
    <w:rsid w:val="005B7F4E"/>
    <w:rsid w:val="005C3390"/>
    <w:rsid w:val="005C6979"/>
    <w:rsid w:val="005C7080"/>
    <w:rsid w:val="005D182B"/>
    <w:rsid w:val="005D5211"/>
    <w:rsid w:val="005D5B80"/>
    <w:rsid w:val="005E05EA"/>
    <w:rsid w:val="005E75DB"/>
    <w:rsid w:val="005F0459"/>
    <w:rsid w:val="005F3B5C"/>
    <w:rsid w:val="00600DAD"/>
    <w:rsid w:val="0060666E"/>
    <w:rsid w:val="006071AF"/>
    <w:rsid w:val="0061010E"/>
    <w:rsid w:val="00610E11"/>
    <w:rsid w:val="006205E6"/>
    <w:rsid w:val="00624B58"/>
    <w:rsid w:val="0063533A"/>
    <w:rsid w:val="0063730A"/>
    <w:rsid w:val="006457CE"/>
    <w:rsid w:val="0065103B"/>
    <w:rsid w:val="00653608"/>
    <w:rsid w:val="00670AE6"/>
    <w:rsid w:val="00674A7F"/>
    <w:rsid w:val="00677DD2"/>
    <w:rsid w:val="00686901"/>
    <w:rsid w:val="00692B11"/>
    <w:rsid w:val="00697AE9"/>
    <w:rsid w:val="006A0B74"/>
    <w:rsid w:val="006A0FA8"/>
    <w:rsid w:val="006B0396"/>
    <w:rsid w:val="006B6C4C"/>
    <w:rsid w:val="006C1473"/>
    <w:rsid w:val="006C198A"/>
    <w:rsid w:val="006C2934"/>
    <w:rsid w:val="006C656A"/>
    <w:rsid w:val="006D5933"/>
    <w:rsid w:val="006D747C"/>
    <w:rsid w:val="006E1B4F"/>
    <w:rsid w:val="006E2605"/>
    <w:rsid w:val="006E2AD4"/>
    <w:rsid w:val="006E3BA2"/>
    <w:rsid w:val="006E6685"/>
    <w:rsid w:val="006E7F7C"/>
    <w:rsid w:val="00707257"/>
    <w:rsid w:val="007078E1"/>
    <w:rsid w:val="00713712"/>
    <w:rsid w:val="00715D48"/>
    <w:rsid w:val="00716F20"/>
    <w:rsid w:val="007174D4"/>
    <w:rsid w:val="007224A1"/>
    <w:rsid w:val="0074002A"/>
    <w:rsid w:val="007416FA"/>
    <w:rsid w:val="007463F5"/>
    <w:rsid w:val="00751B48"/>
    <w:rsid w:val="00756105"/>
    <w:rsid w:val="00756411"/>
    <w:rsid w:val="00772722"/>
    <w:rsid w:val="007742E3"/>
    <w:rsid w:val="00780072"/>
    <w:rsid w:val="00782F8D"/>
    <w:rsid w:val="00783DEE"/>
    <w:rsid w:val="007844EF"/>
    <w:rsid w:val="007A07F1"/>
    <w:rsid w:val="007A62FB"/>
    <w:rsid w:val="007B4ED9"/>
    <w:rsid w:val="007B69FE"/>
    <w:rsid w:val="007C054C"/>
    <w:rsid w:val="007C69AE"/>
    <w:rsid w:val="007D5498"/>
    <w:rsid w:val="007D7009"/>
    <w:rsid w:val="007D70FB"/>
    <w:rsid w:val="007E0FE3"/>
    <w:rsid w:val="007E302D"/>
    <w:rsid w:val="007E5B54"/>
    <w:rsid w:val="007E602B"/>
    <w:rsid w:val="007E69E4"/>
    <w:rsid w:val="00815087"/>
    <w:rsid w:val="00816558"/>
    <w:rsid w:val="00816591"/>
    <w:rsid w:val="00820221"/>
    <w:rsid w:val="00820312"/>
    <w:rsid w:val="0082211C"/>
    <w:rsid w:val="00833F5D"/>
    <w:rsid w:val="008406D5"/>
    <w:rsid w:val="00840992"/>
    <w:rsid w:val="00842D2C"/>
    <w:rsid w:val="0084750F"/>
    <w:rsid w:val="0084759E"/>
    <w:rsid w:val="00854446"/>
    <w:rsid w:val="008572F2"/>
    <w:rsid w:val="00864719"/>
    <w:rsid w:val="00866D3C"/>
    <w:rsid w:val="00871503"/>
    <w:rsid w:val="00873088"/>
    <w:rsid w:val="008918E8"/>
    <w:rsid w:val="00896495"/>
    <w:rsid w:val="008A6CC0"/>
    <w:rsid w:val="008C01FD"/>
    <w:rsid w:val="008C1D7D"/>
    <w:rsid w:val="008C522F"/>
    <w:rsid w:val="008D3B55"/>
    <w:rsid w:val="008F1DF9"/>
    <w:rsid w:val="00900AE0"/>
    <w:rsid w:val="00900D89"/>
    <w:rsid w:val="009101BB"/>
    <w:rsid w:val="009170BD"/>
    <w:rsid w:val="00933504"/>
    <w:rsid w:val="009353D8"/>
    <w:rsid w:val="00937152"/>
    <w:rsid w:val="00942ED1"/>
    <w:rsid w:val="00943D3C"/>
    <w:rsid w:val="00951827"/>
    <w:rsid w:val="00955C63"/>
    <w:rsid w:val="00970707"/>
    <w:rsid w:val="00971BA8"/>
    <w:rsid w:val="009841E8"/>
    <w:rsid w:val="00997A93"/>
    <w:rsid w:val="009A1EDA"/>
    <w:rsid w:val="009A7A92"/>
    <w:rsid w:val="009B0987"/>
    <w:rsid w:val="009B1EA2"/>
    <w:rsid w:val="009D7EF2"/>
    <w:rsid w:val="009E1014"/>
    <w:rsid w:val="009F46FF"/>
    <w:rsid w:val="009F6CCD"/>
    <w:rsid w:val="009F7036"/>
    <w:rsid w:val="00A02E69"/>
    <w:rsid w:val="00A02FA6"/>
    <w:rsid w:val="00A27D3C"/>
    <w:rsid w:val="00A31470"/>
    <w:rsid w:val="00A34DE2"/>
    <w:rsid w:val="00A35AAA"/>
    <w:rsid w:val="00A36671"/>
    <w:rsid w:val="00A42502"/>
    <w:rsid w:val="00A4278F"/>
    <w:rsid w:val="00A453A0"/>
    <w:rsid w:val="00A5660B"/>
    <w:rsid w:val="00A603EC"/>
    <w:rsid w:val="00A67A1D"/>
    <w:rsid w:val="00A70025"/>
    <w:rsid w:val="00A70A3F"/>
    <w:rsid w:val="00A70F1A"/>
    <w:rsid w:val="00A7628A"/>
    <w:rsid w:val="00A77859"/>
    <w:rsid w:val="00A8676C"/>
    <w:rsid w:val="00A9215A"/>
    <w:rsid w:val="00A94E2A"/>
    <w:rsid w:val="00A96915"/>
    <w:rsid w:val="00AA3A49"/>
    <w:rsid w:val="00AB12D1"/>
    <w:rsid w:val="00AB7A79"/>
    <w:rsid w:val="00AC54F2"/>
    <w:rsid w:val="00AC5943"/>
    <w:rsid w:val="00AD03CD"/>
    <w:rsid w:val="00AD342E"/>
    <w:rsid w:val="00AD5A80"/>
    <w:rsid w:val="00AE1EE2"/>
    <w:rsid w:val="00AF14AB"/>
    <w:rsid w:val="00AF54F5"/>
    <w:rsid w:val="00AF6C2F"/>
    <w:rsid w:val="00B02303"/>
    <w:rsid w:val="00B128D4"/>
    <w:rsid w:val="00B21E89"/>
    <w:rsid w:val="00B23D76"/>
    <w:rsid w:val="00B30E1B"/>
    <w:rsid w:val="00B32890"/>
    <w:rsid w:val="00B44564"/>
    <w:rsid w:val="00B44A30"/>
    <w:rsid w:val="00B44A59"/>
    <w:rsid w:val="00B53A13"/>
    <w:rsid w:val="00B56F83"/>
    <w:rsid w:val="00B805AF"/>
    <w:rsid w:val="00B8353C"/>
    <w:rsid w:val="00B9306D"/>
    <w:rsid w:val="00BA6B30"/>
    <w:rsid w:val="00BA7F8F"/>
    <w:rsid w:val="00BB0766"/>
    <w:rsid w:val="00BB0C02"/>
    <w:rsid w:val="00BB1241"/>
    <w:rsid w:val="00BC0FC2"/>
    <w:rsid w:val="00BC31C7"/>
    <w:rsid w:val="00BC48E7"/>
    <w:rsid w:val="00BD072D"/>
    <w:rsid w:val="00BD68A3"/>
    <w:rsid w:val="00BD7C76"/>
    <w:rsid w:val="00BE1278"/>
    <w:rsid w:val="00BE5957"/>
    <w:rsid w:val="00BF01FD"/>
    <w:rsid w:val="00BF0324"/>
    <w:rsid w:val="00BF437F"/>
    <w:rsid w:val="00BF58C0"/>
    <w:rsid w:val="00BF5FAC"/>
    <w:rsid w:val="00C04D7D"/>
    <w:rsid w:val="00C07B89"/>
    <w:rsid w:val="00C10D4D"/>
    <w:rsid w:val="00C11A78"/>
    <w:rsid w:val="00C14CDE"/>
    <w:rsid w:val="00C15B0D"/>
    <w:rsid w:val="00C16816"/>
    <w:rsid w:val="00C1687D"/>
    <w:rsid w:val="00C1740F"/>
    <w:rsid w:val="00C175C6"/>
    <w:rsid w:val="00C1768C"/>
    <w:rsid w:val="00C21A6B"/>
    <w:rsid w:val="00C23CBC"/>
    <w:rsid w:val="00C26E2C"/>
    <w:rsid w:val="00C2732B"/>
    <w:rsid w:val="00C32B75"/>
    <w:rsid w:val="00C34138"/>
    <w:rsid w:val="00C4202E"/>
    <w:rsid w:val="00C43819"/>
    <w:rsid w:val="00C44B62"/>
    <w:rsid w:val="00C45F13"/>
    <w:rsid w:val="00C4680D"/>
    <w:rsid w:val="00C61B19"/>
    <w:rsid w:val="00C6369C"/>
    <w:rsid w:val="00C65920"/>
    <w:rsid w:val="00C72A5D"/>
    <w:rsid w:val="00C747E9"/>
    <w:rsid w:val="00C758CF"/>
    <w:rsid w:val="00C85767"/>
    <w:rsid w:val="00C97A45"/>
    <w:rsid w:val="00CA0A60"/>
    <w:rsid w:val="00CC235B"/>
    <w:rsid w:val="00CC2FCD"/>
    <w:rsid w:val="00CC3771"/>
    <w:rsid w:val="00CC4904"/>
    <w:rsid w:val="00CC6AA7"/>
    <w:rsid w:val="00CE26AF"/>
    <w:rsid w:val="00CE5319"/>
    <w:rsid w:val="00CE5F07"/>
    <w:rsid w:val="00CE6521"/>
    <w:rsid w:val="00CF229D"/>
    <w:rsid w:val="00CF48BA"/>
    <w:rsid w:val="00CF6C95"/>
    <w:rsid w:val="00D10D03"/>
    <w:rsid w:val="00D1104F"/>
    <w:rsid w:val="00D1400C"/>
    <w:rsid w:val="00D21579"/>
    <w:rsid w:val="00D272D3"/>
    <w:rsid w:val="00D312A0"/>
    <w:rsid w:val="00D32CD6"/>
    <w:rsid w:val="00D34997"/>
    <w:rsid w:val="00D41877"/>
    <w:rsid w:val="00D43CE7"/>
    <w:rsid w:val="00D47DCA"/>
    <w:rsid w:val="00D47DDC"/>
    <w:rsid w:val="00D5548B"/>
    <w:rsid w:val="00D5549B"/>
    <w:rsid w:val="00D619B1"/>
    <w:rsid w:val="00D6758C"/>
    <w:rsid w:val="00D675A9"/>
    <w:rsid w:val="00D7080C"/>
    <w:rsid w:val="00D733BA"/>
    <w:rsid w:val="00D76D50"/>
    <w:rsid w:val="00D84C7B"/>
    <w:rsid w:val="00D852CE"/>
    <w:rsid w:val="00D96490"/>
    <w:rsid w:val="00D966BB"/>
    <w:rsid w:val="00DA1212"/>
    <w:rsid w:val="00DB652C"/>
    <w:rsid w:val="00DC75A3"/>
    <w:rsid w:val="00DD6256"/>
    <w:rsid w:val="00DE2817"/>
    <w:rsid w:val="00DE30A1"/>
    <w:rsid w:val="00DF035E"/>
    <w:rsid w:val="00DF1B1C"/>
    <w:rsid w:val="00DF3A8C"/>
    <w:rsid w:val="00DF5129"/>
    <w:rsid w:val="00E04B95"/>
    <w:rsid w:val="00E0532A"/>
    <w:rsid w:val="00E0763F"/>
    <w:rsid w:val="00E13AAE"/>
    <w:rsid w:val="00E22A81"/>
    <w:rsid w:val="00E236FE"/>
    <w:rsid w:val="00E24AE9"/>
    <w:rsid w:val="00E262FA"/>
    <w:rsid w:val="00E265B2"/>
    <w:rsid w:val="00E3212A"/>
    <w:rsid w:val="00E41F12"/>
    <w:rsid w:val="00E42007"/>
    <w:rsid w:val="00E450E8"/>
    <w:rsid w:val="00E452A1"/>
    <w:rsid w:val="00E52938"/>
    <w:rsid w:val="00E5355D"/>
    <w:rsid w:val="00E53A5A"/>
    <w:rsid w:val="00E6223F"/>
    <w:rsid w:val="00E62E98"/>
    <w:rsid w:val="00E73C92"/>
    <w:rsid w:val="00E8117C"/>
    <w:rsid w:val="00E8250C"/>
    <w:rsid w:val="00E82B18"/>
    <w:rsid w:val="00E85585"/>
    <w:rsid w:val="00E85AC8"/>
    <w:rsid w:val="00E90F21"/>
    <w:rsid w:val="00E966D9"/>
    <w:rsid w:val="00EA03E2"/>
    <w:rsid w:val="00EA2BFF"/>
    <w:rsid w:val="00EA46F3"/>
    <w:rsid w:val="00EA4796"/>
    <w:rsid w:val="00EA5302"/>
    <w:rsid w:val="00EA6A7B"/>
    <w:rsid w:val="00EA7702"/>
    <w:rsid w:val="00EB1487"/>
    <w:rsid w:val="00EB27B8"/>
    <w:rsid w:val="00EB3C8D"/>
    <w:rsid w:val="00EC1C3C"/>
    <w:rsid w:val="00EC24DD"/>
    <w:rsid w:val="00EC38A4"/>
    <w:rsid w:val="00EC500A"/>
    <w:rsid w:val="00EC70A7"/>
    <w:rsid w:val="00ED1FE7"/>
    <w:rsid w:val="00ED31E7"/>
    <w:rsid w:val="00ED439D"/>
    <w:rsid w:val="00ED75D4"/>
    <w:rsid w:val="00EE2FB8"/>
    <w:rsid w:val="00F04CA4"/>
    <w:rsid w:val="00F07BBA"/>
    <w:rsid w:val="00F13C17"/>
    <w:rsid w:val="00F16342"/>
    <w:rsid w:val="00F21D6B"/>
    <w:rsid w:val="00F2402B"/>
    <w:rsid w:val="00F264F7"/>
    <w:rsid w:val="00F3204F"/>
    <w:rsid w:val="00F34794"/>
    <w:rsid w:val="00F41F3C"/>
    <w:rsid w:val="00F55355"/>
    <w:rsid w:val="00F67F5C"/>
    <w:rsid w:val="00F72ED7"/>
    <w:rsid w:val="00F751C3"/>
    <w:rsid w:val="00F768BD"/>
    <w:rsid w:val="00F80537"/>
    <w:rsid w:val="00F820DD"/>
    <w:rsid w:val="00F835AB"/>
    <w:rsid w:val="00F9371A"/>
    <w:rsid w:val="00F96B97"/>
    <w:rsid w:val="00FA658D"/>
    <w:rsid w:val="00FA65B1"/>
    <w:rsid w:val="00FB232F"/>
    <w:rsid w:val="00FC1E99"/>
    <w:rsid w:val="00FC2419"/>
    <w:rsid w:val="00FD1600"/>
    <w:rsid w:val="00FD1783"/>
    <w:rsid w:val="00FD477A"/>
    <w:rsid w:val="00FE2174"/>
    <w:rsid w:val="00FE309D"/>
    <w:rsid w:val="00FE30D5"/>
    <w:rsid w:val="00FE7A4F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FFB5B7B"/>
  <w15:docId w15:val="{531CA2B8-F36F-4126-B0A3-D12B864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25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70025"/>
    <w:pPr>
      <w:keepNext/>
      <w:tabs>
        <w:tab w:val="num" w:pos="0"/>
      </w:tabs>
      <w:ind w:left="432" w:hanging="432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A70025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70025"/>
    <w:pPr>
      <w:keepNext/>
      <w:tabs>
        <w:tab w:val="num" w:pos="0"/>
      </w:tabs>
      <w:ind w:left="720" w:hanging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A70025"/>
    <w:pPr>
      <w:keepNext/>
      <w:tabs>
        <w:tab w:val="num" w:pos="0"/>
      </w:tabs>
      <w:spacing w:line="360" w:lineRule="auto"/>
      <w:ind w:left="864" w:hanging="864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70025"/>
    <w:pPr>
      <w:keepNext/>
      <w:tabs>
        <w:tab w:val="num" w:pos="0"/>
      </w:tabs>
      <w:spacing w:line="360" w:lineRule="auto"/>
      <w:ind w:firstLine="36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70025"/>
    <w:rPr>
      <w:rFonts w:ascii="Symbol" w:hAnsi="Symbol" w:cs="Symbol"/>
    </w:rPr>
  </w:style>
  <w:style w:type="character" w:customStyle="1" w:styleId="WW8Num3z0">
    <w:name w:val="WW8Num3z0"/>
    <w:rsid w:val="00A70025"/>
    <w:rPr>
      <w:rFonts w:ascii="Symbol" w:hAnsi="Symbol" w:cs="Symbol"/>
    </w:rPr>
  </w:style>
  <w:style w:type="character" w:customStyle="1" w:styleId="WW8Num4z0">
    <w:name w:val="WW8Num4z0"/>
    <w:rsid w:val="00A70025"/>
    <w:rPr>
      <w:rFonts w:ascii="Symbol" w:hAnsi="Symbol" w:cs="Symbol"/>
    </w:rPr>
  </w:style>
  <w:style w:type="character" w:customStyle="1" w:styleId="WW8Num5z0">
    <w:name w:val="WW8Num5z0"/>
    <w:rsid w:val="00A70025"/>
    <w:rPr>
      <w:rFonts w:ascii="Wingdings" w:hAnsi="Wingdings" w:cs="Wingdings"/>
    </w:rPr>
  </w:style>
  <w:style w:type="character" w:customStyle="1" w:styleId="Absatz-Standardschriftart">
    <w:name w:val="Absatz-Standardschriftart"/>
    <w:rsid w:val="00A70025"/>
  </w:style>
  <w:style w:type="character" w:customStyle="1" w:styleId="WW-Absatz-Standardschriftart">
    <w:name w:val="WW-Absatz-Standardschriftart"/>
    <w:rsid w:val="00A70025"/>
  </w:style>
  <w:style w:type="character" w:customStyle="1" w:styleId="WW-Absatz-Standardschriftart1">
    <w:name w:val="WW-Absatz-Standardschriftart1"/>
    <w:rsid w:val="00A70025"/>
  </w:style>
  <w:style w:type="character" w:customStyle="1" w:styleId="WW-Absatz-Standardschriftart11">
    <w:name w:val="WW-Absatz-Standardschriftart11"/>
    <w:rsid w:val="00A70025"/>
  </w:style>
  <w:style w:type="character" w:customStyle="1" w:styleId="WW-Absatz-Standardschriftart111">
    <w:name w:val="WW-Absatz-Standardschriftart111"/>
    <w:rsid w:val="00A70025"/>
  </w:style>
  <w:style w:type="character" w:customStyle="1" w:styleId="WW-Absatz-Standardschriftart1111">
    <w:name w:val="WW-Absatz-Standardschriftart1111"/>
    <w:rsid w:val="00A70025"/>
  </w:style>
  <w:style w:type="character" w:customStyle="1" w:styleId="WW-Absatz-Standardschriftart11111">
    <w:name w:val="WW-Absatz-Standardschriftart11111"/>
    <w:rsid w:val="00A70025"/>
  </w:style>
  <w:style w:type="character" w:customStyle="1" w:styleId="WW-Absatz-Standardschriftart111111">
    <w:name w:val="WW-Absatz-Standardschriftart111111"/>
    <w:rsid w:val="00A70025"/>
  </w:style>
  <w:style w:type="character" w:customStyle="1" w:styleId="WW-Absatz-Standardschriftart1111111">
    <w:name w:val="WW-Absatz-Standardschriftart1111111"/>
    <w:rsid w:val="00A70025"/>
  </w:style>
  <w:style w:type="character" w:customStyle="1" w:styleId="WW-Absatz-Standardschriftart11111111">
    <w:name w:val="WW-Absatz-Standardschriftart11111111"/>
    <w:rsid w:val="00A70025"/>
  </w:style>
  <w:style w:type="character" w:customStyle="1" w:styleId="WW-Absatz-Standardschriftart111111111">
    <w:name w:val="WW-Absatz-Standardschriftart111111111"/>
    <w:rsid w:val="00A70025"/>
  </w:style>
  <w:style w:type="character" w:customStyle="1" w:styleId="WW-Absatz-Standardschriftart1111111111">
    <w:name w:val="WW-Absatz-Standardschriftart1111111111"/>
    <w:rsid w:val="00A70025"/>
  </w:style>
  <w:style w:type="character" w:customStyle="1" w:styleId="WW-Absatz-Standardschriftart11111111111">
    <w:name w:val="WW-Absatz-Standardschriftart11111111111"/>
    <w:rsid w:val="00A70025"/>
  </w:style>
  <w:style w:type="character" w:customStyle="1" w:styleId="WW8Num6z0">
    <w:name w:val="WW8Num6z0"/>
    <w:rsid w:val="00A70025"/>
    <w:rPr>
      <w:rFonts w:ascii="Symbol" w:hAnsi="Symbol" w:cs="Symbol"/>
    </w:rPr>
  </w:style>
  <w:style w:type="character" w:customStyle="1" w:styleId="WW8Num7z0">
    <w:name w:val="WW8Num7z0"/>
    <w:rsid w:val="00A70025"/>
    <w:rPr>
      <w:rFonts w:ascii="Symbol" w:hAnsi="Symbol" w:cs="Symbol"/>
    </w:rPr>
  </w:style>
  <w:style w:type="character" w:customStyle="1" w:styleId="WW-Absatz-Standardschriftart111111111111">
    <w:name w:val="WW-Absatz-Standardschriftart111111111111"/>
    <w:rsid w:val="00A70025"/>
  </w:style>
  <w:style w:type="character" w:customStyle="1" w:styleId="WW-Absatz-Standardschriftart1111111111111">
    <w:name w:val="WW-Absatz-Standardschriftart1111111111111"/>
    <w:rsid w:val="00A70025"/>
  </w:style>
  <w:style w:type="character" w:customStyle="1" w:styleId="WW-Absatz-Standardschriftart11111111111111">
    <w:name w:val="WW-Absatz-Standardschriftart11111111111111"/>
    <w:rsid w:val="00A70025"/>
  </w:style>
  <w:style w:type="character" w:customStyle="1" w:styleId="WW-Absatz-Standardschriftart111111111111111">
    <w:name w:val="WW-Absatz-Standardschriftart111111111111111"/>
    <w:rsid w:val="00A70025"/>
  </w:style>
  <w:style w:type="character" w:customStyle="1" w:styleId="WW-Absatz-Standardschriftart1111111111111111">
    <w:name w:val="WW-Absatz-Standardschriftart1111111111111111"/>
    <w:rsid w:val="00A70025"/>
  </w:style>
  <w:style w:type="character" w:customStyle="1" w:styleId="WW-Absatz-Standardschriftart11111111111111111">
    <w:name w:val="WW-Absatz-Standardschriftart11111111111111111"/>
    <w:rsid w:val="00A70025"/>
  </w:style>
  <w:style w:type="character" w:customStyle="1" w:styleId="WW8Num1z0">
    <w:name w:val="WW8Num1z0"/>
    <w:rsid w:val="00A70025"/>
    <w:rPr>
      <w:rFonts w:ascii="Wingdings" w:hAnsi="Wingdings" w:cs="Times New Roman"/>
      <w:color w:val="auto"/>
    </w:rPr>
  </w:style>
  <w:style w:type="character" w:customStyle="1" w:styleId="WW8Num2z1">
    <w:name w:val="WW8Num2z1"/>
    <w:rsid w:val="00A70025"/>
    <w:rPr>
      <w:rFonts w:ascii="Courier New" w:hAnsi="Courier New" w:cs="Courier New"/>
    </w:rPr>
  </w:style>
  <w:style w:type="character" w:customStyle="1" w:styleId="WW8Num2z2">
    <w:name w:val="WW8Num2z2"/>
    <w:rsid w:val="00A70025"/>
    <w:rPr>
      <w:rFonts w:ascii="Wingdings" w:hAnsi="Wingdings" w:cs="Wingdings"/>
    </w:rPr>
  </w:style>
  <w:style w:type="character" w:customStyle="1" w:styleId="WW8Num3z1">
    <w:name w:val="WW8Num3z1"/>
    <w:rsid w:val="00A70025"/>
    <w:rPr>
      <w:rFonts w:ascii="Courier New" w:hAnsi="Courier New" w:cs="Courier New"/>
    </w:rPr>
  </w:style>
  <w:style w:type="character" w:customStyle="1" w:styleId="WW8Num3z2">
    <w:name w:val="WW8Num3z2"/>
    <w:rsid w:val="00A70025"/>
    <w:rPr>
      <w:rFonts w:ascii="Wingdings" w:hAnsi="Wingdings" w:cs="Wingdings"/>
    </w:rPr>
  </w:style>
  <w:style w:type="character" w:customStyle="1" w:styleId="WW8Num4z1">
    <w:name w:val="WW8Num4z1"/>
    <w:rsid w:val="00A70025"/>
    <w:rPr>
      <w:rFonts w:ascii="Courier New" w:hAnsi="Courier New" w:cs="Courier New"/>
    </w:rPr>
  </w:style>
  <w:style w:type="character" w:customStyle="1" w:styleId="WW8Num4z2">
    <w:name w:val="WW8Num4z2"/>
    <w:rsid w:val="00A70025"/>
    <w:rPr>
      <w:rFonts w:ascii="Wingdings" w:hAnsi="Wingdings" w:cs="Wingdings"/>
    </w:rPr>
  </w:style>
  <w:style w:type="character" w:customStyle="1" w:styleId="WW8Num5z3">
    <w:name w:val="WW8Num5z3"/>
    <w:rsid w:val="00A70025"/>
    <w:rPr>
      <w:rFonts w:ascii="Symbol" w:hAnsi="Symbol" w:cs="Symbol"/>
    </w:rPr>
  </w:style>
  <w:style w:type="character" w:customStyle="1" w:styleId="WW8Num5z4">
    <w:name w:val="WW8Num5z4"/>
    <w:rsid w:val="00A70025"/>
    <w:rPr>
      <w:rFonts w:ascii="Courier New" w:hAnsi="Courier New" w:cs="Courier New"/>
    </w:rPr>
  </w:style>
  <w:style w:type="character" w:customStyle="1" w:styleId="WW8Num6z1">
    <w:name w:val="WW8Num6z1"/>
    <w:rsid w:val="00A70025"/>
    <w:rPr>
      <w:rFonts w:ascii="Courier New" w:hAnsi="Courier New" w:cs="Courier New"/>
    </w:rPr>
  </w:style>
  <w:style w:type="character" w:customStyle="1" w:styleId="WW8Num6z2">
    <w:name w:val="WW8Num6z2"/>
    <w:rsid w:val="00A70025"/>
    <w:rPr>
      <w:rFonts w:ascii="Wingdings" w:hAnsi="Wingdings" w:cs="Wingdings"/>
    </w:rPr>
  </w:style>
  <w:style w:type="character" w:customStyle="1" w:styleId="WW8Num7z1">
    <w:name w:val="WW8Num7z1"/>
    <w:rsid w:val="00A70025"/>
    <w:rPr>
      <w:rFonts w:ascii="Courier New" w:hAnsi="Courier New" w:cs="Courier New"/>
    </w:rPr>
  </w:style>
  <w:style w:type="character" w:customStyle="1" w:styleId="WW8Num7z2">
    <w:name w:val="WW8Num7z2"/>
    <w:rsid w:val="00A70025"/>
    <w:rPr>
      <w:rFonts w:ascii="Wingdings" w:hAnsi="Wingdings" w:cs="Wingdings"/>
    </w:rPr>
  </w:style>
  <w:style w:type="character" w:customStyle="1" w:styleId="WW8Num8z0">
    <w:name w:val="WW8Num8z0"/>
    <w:rsid w:val="00A70025"/>
    <w:rPr>
      <w:rFonts w:ascii="Wingdings" w:hAnsi="Wingdings" w:cs="Wingdings"/>
    </w:rPr>
  </w:style>
  <w:style w:type="character" w:customStyle="1" w:styleId="WW8Num8z1">
    <w:name w:val="WW8Num8z1"/>
    <w:rsid w:val="00A70025"/>
    <w:rPr>
      <w:rFonts w:ascii="Courier New" w:hAnsi="Courier New" w:cs="Courier New"/>
    </w:rPr>
  </w:style>
  <w:style w:type="character" w:customStyle="1" w:styleId="WW8Num8z3">
    <w:name w:val="WW8Num8z3"/>
    <w:rsid w:val="00A70025"/>
    <w:rPr>
      <w:rFonts w:ascii="Symbol" w:hAnsi="Symbol" w:cs="Symbol"/>
    </w:rPr>
  </w:style>
  <w:style w:type="character" w:customStyle="1" w:styleId="WW8Num9z0">
    <w:name w:val="WW8Num9z0"/>
    <w:rsid w:val="00A70025"/>
    <w:rPr>
      <w:rFonts w:ascii="Symbol" w:hAnsi="Symbol" w:cs="Symbol"/>
    </w:rPr>
  </w:style>
  <w:style w:type="character" w:customStyle="1" w:styleId="WW8Num9z1">
    <w:name w:val="WW8Num9z1"/>
    <w:rsid w:val="00A70025"/>
    <w:rPr>
      <w:rFonts w:ascii="Courier New" w:hAnsi="Courier New" w:cs="Courier New"/>
    </w:rPr>
  </w:style>
  <w:style w:type="character" w:customStyle="1" w:styleId="WW8Num9z2">
    <w:name w:val="WW8Num9z2"/>
    <w:rsid w:val="00A70025"/>
    <w:rPr>
      <w:rFonts w:ascii="Wingdings" w:hAnsi="Wingdings" w:cs="Wingdings"/>
    </w:rPr>
  </w:style>
  <w:style w:type="character" w:customStyle="1" w:styleId="WW8Num10z0">
    <w:name w:val="WW8Num10z0"/>
    <w:rsid w:val="00A70025"/>
    <w:rPr>
      <w:rFonts w:ascii="Symbol" w:hAnsi="Symbol" w:cs="Symbol"/>
    </w:rPr>
  </w:style>
  <w:style w:type="character" w:customStyle="1" w:styleId="WW8Num10z1">
    <w:name w:val="WW8Num10z1"/>
    <w:rsid w:val="00A70025"/>
    <w:rPr>
      <w:rFonts w:ascii="Courier New" w:hAnsi="Courier New" w:cs="Courier New"/>
    </w:rPr>
  </w:style>
  <w:style w:type="character" w:customStyle="1" w:styleId="WW8Num10z2">
    <w:name w:val="WW8Num10z2"/>
    <w:rsid w:val="00A70025"/>
    <w:rPr>
      <w:rFonts w:ascii="Wingdings" w:hAnsi="Wingdings" w:cs="Wingdings"/>
    </w:rPr>
  </w:style>
  <w:style w:type="character" w:customStyle="1" w:styleId="WW8Num11z0">
    <w:name w:val="WW8Num11z0"/>
    <w:rsid w:val="00A70025"/>
    <w:rPr>
      <w:rFonts w:ascii="Symbol" w:hAnsi="Symbol" w:cs="Symbol"/>
    </w:rPr>
  </w:style>
  <w:style w:type="character" w:customStyle="1" w:styleId="WW8Num11z1">
    <w:name w:val="WW8Num11z1"/>
    <w:rsid w:val="00A70025"/>
    <w:rPr>
      <w:rFonts w:ascii="Courier New" w:hAnsi="Courier New" w:cs="Courier New"/>
    </w:rPr>
  </w:style>
  <w:style w:type="character" w:customStyle="1" w:styleId="WW8Num11z2">
    <w:name w:val="WW8Num11z2"/>
    <w:rsid w:val="00A70025"/>
    <w:rPr>
      <w:rFonts w:ascii="Wingdings" w:hAnsi="Wingdings" w:cs="Wingdings"/>
    </w:rPr>
  </w:style>
  <w:style w:type="character" w:customStyle="1" w:styleId="WW8Num12z0">
    <w:name w:val="WW8Num12z0"/>
    <w:rsid w:val="00A70025"/>
    <w:rPr>
      <w:rFonts w:ascii="Wingdings" w:hAnsi="Wingdings" w:cs="Wingdings"/>
    </w:rPr>
  </w:style>
  <w:style w:type="character" w:customStyle="1" w:styleId="WW8Num12z3">
    <w:name w:val="WW8Num12z3"/>
    <w:rsid w:val="00A70025"/>
    <w:rPr>
      <w:rFonts w:ascii="Symbol" w:hAnsi="Symbol" w:cs="Symbol"/>
    </w:rPr>
  </w:style>
  <w:style w:type="character" w:customStyle="1" w:styleId="WW8Num12z4">
    <w:name w:val="WW8Num12z4"/>
    <w:rsid w:val="00A70025"/>
    <w:rPr>
      <w:rFonts w:ascii="Courier New" w:hAnsi="Courier New" w:cs="Courier New"/>
    </w:rPr>
  </w:style>
  <w:style w:type="character" w:customStyle="1" w:styleId="WW8Num13z0">
    <w:name w:val="WW8Num13z0"/>
    <w:rsid w:val="00A70025"/>
    <w:rPr>
      <w:rFonts w:ascii="Symbol" w:hAnsi="Symbol" w:cs="Symbol"/>
    </w:rPr>
  </w:style>
  <w:style w:type="character" w:customStyle="1" w:styleId="WW8Num13z1">
    <w:name w:val="WW8Num13z1"/>
    <w:rsid w:val="00A70025"/>
    <w:rPr>
      <w:rFonts w:ascii="Courier New" w:hAnsi="Courier New" w:cs="Courier New"/>
    </w:rPr>
  </w:style>
  <w:style w:type="character" w:customStyle="1" w:styleId="WW8Num13z2">
    <w:name w:val="WW8Num13z2"/>
    <w:rsid w:val="00A70025"/>
    <w:rPr>
      <w:rFonts w:ascii="Wingdings" w:hAnsi="Wingdings" w:cs="Wingdings"/>
    </w:rPr>
  </w:style>
  <w:style w:type="character" w:customStyle="1" w:styleId="WW8Num14z0">
    <w:name w:val="WW8Num14z0"/>
    <w:rsid w:val="00A70025"/>
    <w:rPr>
      <w:rFonts w:ascii="Wingdings" w:hAnsi="Wingdings" w:cs="Wingdings"/>
    </w:rPr>
  </w:style>
  <w:style w:type="character" w:customStyle="1" w:styleId="WW8Num14z1">
    <w:name w:val="WW8Num14z1"/>
    <w:rsid w:val="00A70025"/>
    <w:rPr>
      <w:rFonts w:ascii="Courier New" w:hAnsi="Courier New" w:cs="Courier New"/>
    </w:rPr>
  </w:style>
  <w:style w:type="character" w:customStyle="1" w:styleId="WW8Num14z3">
    <w:name w:val="WW8Num14z3"/>
    <w:rsid w:val="00A70025"/>
    <w:rPr>
      <w:rFonts w:ascii="Symbol" w:hAnsi="Symbol" w:cs="Symbol"/>
    </w:rPr>
  </w:style>
  <w:style w:type="character" w:customStyle="1" w:styleId="WW8Num15z0">
    <w:name w:val="WW8Num15z0"/>
    <w:rsid w:val="00A70025"/>
    <w:rPr>
      <w:rFonts w:ascii="Symbol" w:hAnsi="Symbol" w:cs="Symbol"/>
    </w:rPr>
  </w:style>
  <w:style w:type="character" w:customStyle="1" w:styleId="WW8Num15z1">
    <w:name w:val="WW8Num15z1"/>
    <w:rsid w:val="00A70025"/>
    <w:rPr>
      <w:rFonts w:ascii="Courier New" w:hAnsi="Courier New" w:cs="Courier New"/>
    </w:rPr>
  </w:style>
  <w:style w:type="character" w:customStyle="1" w:styleId="WW8Num15z2">
    <w:name w:val="WW8Num15z2"/>
    <w:rsid w:val="00A70025"/>
    <w:rPr>
      <w:rFonts w:ascii="Wingdings" w:hAnsi="Wingdings" w:cs="Wingdings"/>
    </w:rPr>
  </w:style>
  <w:style w:type="character" w:customStyle="1" w:styleId="WW8Num16z0">
    <w:name w:val="WW8Num16z0"/>
    <w:rsid w:val="00A70025"/>
    <w:rPr>
      <w:rFonts w:ascii="Symbol" w:hAnsi="Symbol" w:cs="Symbol"/>
    </w:rPr>
  </w:style>
  <w:style w:type="character" w:customStyle="1" w:styleId="WW8Num16z1">
    <w:name w:val="WW8Num16z1"/>
    <w:rsid w:val="00A70025"/>
    <w:rPr>
      <w:rFonts w:ascii="Courier New" w:hAnsi="Courier New" w:cs="Courier New"/>
    </w:rPr>
  </w:style>
  <w:style w:type="character" w:customStyle="1" w:styleId="WW8Num16z2">
    <w:name w:val="WW8Num16z2"/>
    <w:rsid w:val="00A70025"/>
    <w:rPr>
      <w:rFonts w:ascii="Wingdings" w:hAnsi="Wingdings" w:cs="Wingdings"/>
    </w:rPr>
  </w:style>
  <w:style w:type="character" w:customStyle="1" w:styleId="WW8Num17z0">
    <w:name w:val="WW8Num17z0"/>
    <w:rsid w:val="00A70025"/>
    <w:rPr>
      <w:rFonts w:ascii="Wingdings" w:hAnsi="Wingdings" w:cs="Wingdings"/>
      <w:sz w:val="20"/>
      <w:szCs w:val="20"/>
    </w:rPr>
  </w:style>
  <w:style w:type="character" w:customStyle="1" w:styleId="WW8Num17z1">
    <w:name w:val="WW8Num17z1"/>
    <w:rsid w:val="00A70025"/>
    <w:rPr>
      <w:rFonts w:ascii="Symbol" w:hAnsi="Symbol" w:cs="Symbol"/>
      <w:sz w:val="20"/>
      <w:szCs w:val="20"/>
    </w:rPr>
  </w:style>
  <w:style w:type="character" w:customStyle="1" w:styleId="WW8Num17z2">
    <w:name w:val="WW8Num17z2"/>
    <w:rsid w:val="00A70025"/>
    <w:rPr>
      <w:rFonts w:ascii="Wingdings" w:hAnsi="Wingdings" w:cs="Wingdings"/>
    </w:rPr>
  </w:style>
  <w:style w:type="character" w:customStyle="1" w:styleId="WW8Num17z3">
    <w:name w:val="WW8Num17z3"/>
    <w:rsid w:val="00A70025"/>
    <w:rPr>
      <w:rFonts w:ascii="Symbol" w:hAnsi="Symbol" w:cs="Symbol"/>
    </w:rPr>
  </w:style>
  <w:style w:type="character" w:customStyle="1" w:styleId="WW8Num17z4">
    <w:name w:val="WW8Num17z4"/>
    <w:rsid w:val="00A70025"/>
    <w:rPr>
      <w:rFonts w:ascii="Courier New" w:hAnsi="Courier New" w:cs="Courier New"/>
    </w:rPr>
  </w:style>
  <w:style w:type="character" w:customStyle="1" w:styleId="WW8Num18z0">
    <w:name w:val="WW8Num18z0"/>
    <w:rsid w:val="00A70025"/>
    <w:rPr>
      <w:rFonts w:ascii="Wingdings" w:hAnsi="Wingdings" w:cs="Wingdings"/>
    </w:rPr>
  </w:style>
  <w:style w:type="character" w:customStyle="1" w:styleId="WW8Num19z0">
    <w:name w:val="WW8Num19z0"/>
    <w:rsid w:val="00A70025"/>
    <w:rPr>
      <w:rFonts w:ascii="Symbol" w:hAnsi="Symbol" w:cs="Symbol"/>
    </w:rPr>
  </w:style>
  <w:style w:type="character" w:customStyle="1" w:styleId="WW8Num19z1">
    <w:name w:val="WW8Num19z1"/>
    <w:rsid w:val="00A70025"/>
    <w:rPr>
      <w:rFonts w:ascii="Courier New" w:hAnsi="Courier New" w:cs="Courier New"/>
    </w:rPr>
  </w:style>
  <w:style w:type="character" w:customStyle="1" w:styleId="WW8Num19z2">
    <w:name w:val="WW8Num19z2"/>
    <w:rsid w:val="00A70025"/>
    <w:rPr>
      <w:rFonts w:ascii="Wingdings" w:hAnsi="Wingdings" w:cs="Wingdings"/>
    </w:rPr>
  </w:style>
  <w:style w:type="character" w:customStyle="1" w:styleId="WW8Num20z0">
    <w:name w:val="WW8Num20z0"/>
    <w:rsid w:val="00A70025"/>
    <w:rPr>
      <w:rFonts w:ascii="Symbol" w:hAnsi="Symbol" w:cs="Symbol"/>
    </w:rPr>
  </w:style>
  <w:style w:type="character" w:customStyle="1" w:styleId="WW8Num20z1">
    <w:name w:val="WW8Num20z1"/>
    <w:rsid w:val="00A70025"/>
    <w:rPr>
      <w:rFonts w:ascii="Courier New" w:hAnsi="Courier New" w:cs="Courier New"/>
    </w:rPr>
  </w:style>
  <w:style w:type="character" w:customStyle="1" w:styleId="WW8Num20z2">
    <w:name w:val="WW8Num20z2"/>
    <w:rsid w:val="00A70025"/>
    <w:rPr>
      <w:rFonts w:ascii="Wingdings" w:hAnsi="Wingdings" w:cs="Wingdings"/>
    </w:rPr>
  </w:style>
  <w:style w:type="character" w:customStyle="1" w:styleId="WW8Num21z0">
    <w:name w:val="WW8Num21z0"/>
    <w:rsid w:val="00A70025"/>
    <w:rPr>
      <w:rFonts w:ascii="Symbol" w:hAnsi="Symbol" w:cs="Symbol"/>
    </w:rPr>
  </w:style>
  <w:style w:type="character" w:customStyle="1" w:styleId="WW8Num21z1">
    <w:name w:val="WW8Num21z1"/>
    <w:rsid w:val="00A70025"/>
    <w:rPr>
      <w:rFonts w:ascii="Courier New" w:hAnsi="Courier New" w:cs="Courier New"/>
    </w:rPr>
  </w:style>
  <w:style w:type="character" w:customStyle="1" w:styleId="WW8Num21z2">
    <w:name w:val="WW8Num21z2"/>
    <w:rsid w:val="00A70025"/>
    <w:rPr>
      <w:rFonts w:ascii="Wingdings" w:hAnsi="Wingdings" w:cs="Wingdings"/>
    </w:rPr>
  </w:style>
  <w:style w:type="character" w:customStyle="1" w:styleId="WW8Num22z0">
    <w:name w:val="WW8Num22z0"/>
    <w:rsid w:val="00A70025"/>
    <w:rPr>
      <w:rFonts w:ascii="Wingdings" w:hAnsi="Wingdings" w:cs="Wingdings"/>
    </w:rPr>
  </w:style>
  <w:style w:type="character" w:customStyle="1" w:styleId="WW8Num22z1">
    <w:name w:val="WW8Num22z1"/>
    <w:rsid w:val="00A70025"/>
    <w:rPr>
      <w:rFonts w:ascii="Courier New" w:hAnsi="Courier New" w:cs="Courier New"/>
    </w:rPr>
  </w:style>
  <w:style w:type="character" w:customStyle="1" w:styleId="WW8Num22z3">
    <w:name w:val="WW8Num22z3"/>
    <w:rsid w:val="00A70025"/>
    <w:rPr>
      <w:rFonts w:ascii="Symbol" w:hAnsi="Symbol" w:cs="Symbol"/>
    </w:rPr>
  </w:style>
  <w:style w:type="character" w:customStyle="1" w:styleId="WW8Num23z0">
    <w:name w:val="WW8Num23z0"/>
    <w:rsid w:val="00A70025"/>
    <w:rPr>
      <w:rFonts w:ascii="Symbol" w:hAnsi="Symbol" w:cs="Symbol"/>
    </w:rPr>
  </w:style>
  <w:style w:type="character" w:customStyle="1" w:styleId="WW8Num23z1">
    <w:name w:val="WW8Num23z1"/>
    <w:rsid w:val="00A70025"/>
    <w:rPr>
      <w:rFonts w:ascii="Courier New" w:hAnsi="Courier New" w:cs="Courier New"/>
    </w:rPr>
  </w:style>
  <w:style w:type="character" w:customStyle="1" w:styleId="WW8Num23z2">
    <w:name w:val="WW8Num23z2"/>
    <w:rsid w:val="00A70025"/>
    <w:rPr>
      <w:rFonts w:ascii="Wingdings" w:hAnsi="Wingdings" w:cs="Wingdings"/>
    </w:rPr>
  </w:style>
  <w:style w:type="character" w:customStyle="1" w:styleId="WW8Num24z0">
    <w:name w:val="WW8Num24z0"/>
    <w:rsid w:val="00A70025"/>
    <w:rPr>
      <w:rFonts w:ascii="Symbol" w:hAnsi="Symbol" w:cs="Symbol"/>
    </w:rPr>
  </w:style>
  <w:style w:type="character" w:customStyle="1" w:styleId="WW8Num24z1">
    <w:name w:val="WW8Num24z1"/>
    <w:rsid w:val="00A70025"/>
    <w:rPr>
      <w:rFonts w:ascii="Courier New" w:hAnsi="Courier New" w:cs="Courier New"/>
    </w:rPr>
  </w:style>
  <w:style w:type="character" w:customStyle="1" w:styleId="WW8Num24z2">
    <w:name w:val="WW8Num24z2"/>
    <w:rsid w:val="00A70025"/>
    <w:rPr>
      <w:rFonts w:ascii="Wingdings" w:hAnsi="Wingdings" w:cs="Wingdings"/>
    </w:rPr>
  </w:style>
  <w:style w:type="character" w:styleId="Hyperlink">
    <w:name w:val="Hyperlink"/>
    <w:rsid w:val="00A70025"/>
    <w:rPr>
      <w:color w:val="0000FF"/>
      <w:u w:val="single"/>
    </w:rPr>
  </w:style>
  <w:style w:type="character" w:styleId="FollowedHyperlink">
    <w:name w:val="FollowedHyperlink"/>
    <w:rsid w:val="00A70025"/>
    <w:rPr>
      <w:color w:val="800080"/>
      <w:u w:val="single"/>
    </w:rPr>
  </w:style>
  <w:style w:type="character" w:styleId="HTMLTypewriter">
    <w:name w:val="HTML Typewriter"/>
    <w:rsid w:val="00A70025"/>
    <w:rPr>
      <w:rFonts w:ascii="Courier New" w:eastAsia="Courier New" w:hAnsi="Courier New" w:cs="Courier New"/>
      <w:sz w:val="20"/>
      <w:szCs w:val="20"/>
    </w:rPr>
  </w:style>
  <w:style w:type="character" w:customStyle="1" w:styleId="AchievementChar">
    <w:name w:val="Achievement Char"/>
    <w:rsid w:val="00A70025"/>
    <w:rPr>
      <w:rFonts w:ascii="Arial" w:hAnsi="Arial" w:cs="Mangal"/>
      <w:spacing w:val="-5"/>
      <w:lang w:val="en-US" w:bidi="ar-SA"/>
    </w:rPr>
  </w:style>
  <w:style w:type="character" w:customStyle="1" w:styleId="apple-style-span">
    <w:name w:val="apple-style-span"/>
    <w:basedOn w:val="DefaultParagraphFont"/>
    <w:rsid w:val="00A70025"/>
  </w:style>
  <w:style w:type="character" w:customStyle="1" w:styleId="HeaderChar">
    <w:name w:val="Header Char"/>
    <w:basedOn w:val="DefaultParagraphFont"/>
    <w:rsid w:val="00A70025"/>
  </w:style>
  <w:style w:type="character" w:styleId="Emphasis">
    <w:name w:val="Emphasis"/>
    <w:qFormat/>
    <w:rsid w:val="00A70025"/>
    <w:rPr>
      <w:i/>
      <w:iCs/>
    </w:rPr>
  </w:style>
  <w:style w:type="character" w:customStyle="1" w:styleId="WW8Num15z3">
    <w:name w:val="WW8Num15z3"/>
    <w:rsid w:val="00A70025"/>
    <w:rPr>
      <w:rFonts w:ascii="Symbol" w:hAnsi="Symbol" w:cs="Symbol"/>
    </w:rPr>
  </w:style>
  <w:style w:type="character" w:customStyle="1" w:styleId="WW8Num15z4">
    <w:name w:val="WW8Num15z4"/>
    <w:rsid w:val="00A70025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A70025"/>
    <w:pPr>
      <w:jc w:val="center"/>
    </w:pPr>
    <w:rPr>
      <w:rFonts w:ascii="Book Antiqua" w:hAnsi="Book Antiqua" w:cs="Book Antiqua"/>
      <w:b/>
      <w:bCs/>
      <w:sz w:val="22"/>
      <w:u w:val="single"/>
    </w:rPr>
  </w:style>
  <w:style w:type="paragraph" w:styleId="BodyText">
    <w:name w:val="Body Text"/>
    <w:basedOn w:val="Normal"/>
    <w:rsid w:val="00A70025"/>
    <w:rPr>
      <w:rFonts w:ascii="Arial" w:hAnsi="Arial" w:cs="Arial"/>
      <w:sz w:val="20"/>
      <w:szCs w:val="20"/>
    </w:rPr>
  </w:style>
  <w:style w:type="paragraph" w:styleId="List">
    <w:name w:val="List"/>
    <w:basedOn w:val="BodyText"/>
    <w:rsid w:val="00A70025"/>
    <w:rPr>
      <w:rFonts w:cs="Lohit Hindi"/>
    </w:rPr>
  </w:style>
  <w:style w:type="paragraph" w:styleId="Caption">
    <w:name w:val="caption"/>
    <w:basedOn w:val="Normal"/>
    <w:next w:val="Normal"/>
    <w:qFormat/>
    <w:rsid w:val="00A70025"/>
    <w:pPr>
      <w:jc w:val="both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customStyle="1" w:styleId="Index">
    <w:name w:val="Index"/>
    <w:basedOn w:val="Normal"/>
    <w:rsid w:val="00A70025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A70025"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A70025"/>
    <w:pPr>
      <w:tabs>
        <w:tab w:val="center" w:pos="4320"/>
        <w:tab w:val="right" w:pos="8640"/>
      </w:tabs>
      <w:overflowPunct w:val="0"/>
      <w:autoSpaceDE w:val="0"/>
    </w:pPr>
    <w:rPr>
      <w:sz w:val="20"/>
      <w:szCs w:val="20"/>
    </w:rPr>
  </w:style>
  <w:style w:type="paragraph" w:styleId="BodyTextIndent2">
    <w:name w:val="Body Text Indent 2"/>
    <w:basedOn w:val="Normal"/>
    <w:rsid w:val="00A70025"/>
    <w:pPr>
      <w:widowControl w:val="0"/>
      <w:ind w:left="740"/>
    </w:pPr>
    <w:rPr>
      <w:rFonts w:ascii="Verdana" w:hAnsi="Verdana" w:cs="Verdana"/>
      <w:sz w:val="18"/>
      <w:szCs w:val="18"/>
    </w:rPr>
  </w:style>
  <w:style w:type="paragraph" w:styleId="HTMLPreformatted">
    <w:name w:val="HTML Preformatted"/>
    <w:basedOn w:val="Normal"/>
    <w:rsid w:val="00A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70025"/>
    <w:pPr>
      <w:spacing w:before="150" w:after="150"/>
    </w:pPr>
  </w:style>
  <w:style w:type="paragraph" w:styleId="BodyText2">
    <w:name w:val="Body Text 2"/>
    <w:basedOn w:val="Normal"/>
    <w:rsid w:val="00A70025"/>
    <w:pPr>
      <w:jc w:val="both"/>
    </w:pPr>
    <w:rPr>
      <w:rFonts w:ascii="Verdana" w:hAnsi="Verdana" w:cs="Verdana"/>
      <w:b/>
      <w:bCs/>
      <w:color w:val="000000"/>
      <w:sz w:val="20"/>
    </w:rPr>
  </w:style>
  <w:style w:type="paragraph" w:styleId="BlockText">
    <w:name w:val="Block Text"/>
    <w:basedOn w:val="Normal"/>
    <w:rsid w:val="00A70025"/>
    <w:pPr>
      <w:ind w:left="360" w:right="-720"/>
      <w:jc w:val="both"/>
    </w:pPr>
    <w:rPr>
      <w:rFonts w:ascii="Arial" w:hAnsi="Arial" w:cs="Arial"/>
      <w:sz w:val="20"/>
    </w:rPr>
  </w:style>
  <w:style w:type="paragraph" w:customStyle="1" w:styleId="Char">
    <w:name w:val="Char"/>
    <w:basedOn w:val="Normal"/>
    <w:rsid w:val="00A7002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Char3">
    <w:name w:val="Char3"/>
    <w:basedOn w:val="Normal"/>
    <w:rsid w:val="00A7002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Normal0">
    <w:name w:val="[Normal]"/>
    <w:rsid w:val="00A70025"/>
    <w:pPr>
      <w:suppressAutoHyphens/>
    </w:pPr>
    <w:rPr>
      <w:rFonts w:ascii="Arial" w:eastAsia="Arial" w:hAnsi="Arial" w:cs="Arial"/>
      <w:sz w:val="24"/>
    </w:rPr>
  </w:style>
  <w:style w:type="paragraph" w:customStyle="1" w:styleId="NormalVerdana">
    <w:name w:val="Normal + Verdana"/>
    <w:basedOn w:val="Normal"/>
    <w:rsid w:val="00A70025"/>
    <w:pPr>
      <w:widowControl w:val="0"/>
      <w:tabs>
        <w:tab w:val="left" w:pos="360"/>
      </w:tabs>
      <w:autoSpaceDE w:val="0"/>
      <w:spacing w:line="240" w:lineRule="atLeast"/>
    </w:pPr>
    <w:rPr>
      <w:rFonts w:ascii="Verdana" w:hAnsi="Verdana" w:cs="Verdana"/>
      <w:b/>
      <w:bCs/>
      <w:sz w:val="20"/>
      <w:szCs w:val="20"/>
    </w:rPr>
  </w:style>
  <w:style w:type="paragraph" w:customStyle="1" w:styleId="Char0">
    <w:name w:val="Char"/>
    <w:basedOn w:val="Normal"/>
    <w:rsid w:val="00A7002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PlainText">
    <w:name w:val="Plain Text"/>
    <w:basedOn w:val="Normal"/>
    <w:rsid w:val="00A70025"/>
    <w:rPr>
      <w:rFonts w:ascii="Courier New" w:eastAsia="MS Mincho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A70025"/>
    <w:pPr>
      <w:tabs>
        <w:tab w:val="num" w:pos="360"/>
      </w:tabs>
      <w:spacing w:after="60" w:line="220" w:lineRule="atLeast"/>
      <w:ind w:left="245" w:hanging="245"/>
      <w:jc w:val="both"/>
    </w:pPr>
    <w:rPr>
      <w:rFonts w:cs="Mangal"/>
      <w:spacing w:val="-5"/>
    </w:rPr>
  </w:style>
  <w:style w:type="paragraph" w:customStyle="1" w:styleId="bodytextCharCharCharChar">
    <w:name w:val="bodytext Char Char Char Char"/>
    <w:basedOn w:val="Normal"/>
    <w:rsid w:val="00A70025"/>
    <w:pPr>
      <w:overflowPunct w:val="0"/>
      <w:spacing w:line="360" w:lineRule="auto"/>
      <w:ind w:left="720" w:firstLine="1"/>
    </w:pPr>
    <w:rPr>
      <w:szCs w:val="20"/>
    </w:rPr>
  </w:style>
  <w:style w:type="paragraph" w:customStyle="1" w:styleId="DefaultParagraphFontParaCharCharCharCharCharCharChar1Char">
    <w:name w:val="Default Paragraph Font Para Char Char Char Char Char Char Char1 Char"/>
    <w:basedOn w:val="Normal"/>
    <w:rsid w:val="00A70025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VSummary">
    <w:name w:val="CV Summary"/>
    <w:basedOn w:val="Normal"/>
    <w:rsid w:val="00A70025"/>
    <w:pPr>
      <w:keepLines/>
      <w:spacing w:before="40" w:after="40"/>
      <w:jc w:val="both"/>
    </w:pPr>
    <w:rPr>
      <w:color w:val="000000"/>
      <w:szCs w:val="20"/>
      <w:lang w:val="en-GB"/>
    </w:rPr>
  </w:style>
  <w:style w:type="paragraph" w:customStyle="1" w:styleId="Framecontents">
    <w:name w:val="Frame contents"/>
    <w:basedOn w:val="BodyText"/>
    <w:rsid w:val="00A70025"/>
  </w:style>
  <w:style w:type="paragraph" w:customStyle="1" w:styleId="TableContents">
    <w:name w:val="Table Contents"/>
    <w:basedOn w:val="Normal"/>
    <w:rsid w:val="00A70025"/>
    <w:pPr>
      <w:suppressLineNumbers/>
    </w:pPr>
  </w:style>
  <w:style w:type="paragraph" w:customStyle="1" w:styleId="TableHeading">
    <w:name w:val="Table Heading"/>
    <w:basedOn w:val="TableContents"/>
    <w:rsid w:val="00A70025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A70025"/>
    <w:rPr>
      <w:rFonts w:ascii="DejaVu Sans Mono" w:eastAsia="DejaVu Sans Mono" w:hAnsi="DejaVu Sans Mono" w:cs="DejaVu Sans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5129A3"/>
    <w:rPr>
      <w:b/>
      <w:bCs/>
    </w:rPr>
  </w:style>
  <w:style w:type="character" w:customStyle="1" w:styleId="text">
    <w:name w:val="text"/>
    <w:basedOn w:val="DefaultParagraphFont"/>
    <w:rsid w:val="005129A3"/>
  </w:style>
  <w:style w:type="paragraph" w:styleId="ListParagraph">
    <w:name w:val="List Paragraph"/>
    <w:basedOn w:val="Normal"/>
    <w:uiPriority w:val="34"/>
    <w:qFormat/>
    <w:rsid w:val="00840992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099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09909/eComme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09909/Login-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8E01-9A28-4A4F-8CB7-E3E92DDC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Kaushik K</dc:creator>
  <cp:lastModifiedBy>Kaushik Kumar</cp:lastModifiedBy>
  <cp:revision>19</cp:revision>
  <cp:lastPrinted>2011-10-05T12:07:00Z</cp:lastPrinted>
  <dcterms:created xsi:type="dcterms:W3CDTF">2018-12-30T16:26:00Z</dcterms:created>
  <dcterms:modified xsi:type="dcterms:W3CDTF">2019-03-02T19:00:00Z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kaushik.kumar01@ad.infosys.com</vt:lpwstr>
  </property>
  <property fmtid="{D5CDD505-2E9C-101B-9397-08002B2CF9AE}" pid="5" name="MSIP_Label_be4b3411-284d-4d31-bd4f-bc13ef7f1fd6_SetDate">
    <vt:lpwstr>2019-01-07T11:27:52.5773361Z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kaushik.kumar01@ad.infosys.com</vt:lpwstr>
  </property>
  <property fmtid="{D5CDD505-2E9C-101B-9397-08002B2CF9AE}" pid="12" name="MSIP_Label_a0819fa7-4367-4500-ba88-dd630d977609_SetDate">
    <vt:lpwstr>2019-01-07T11:27:52.5773361Z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